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opBorderTable"/>
        <w:tblW w:w="5000" w:type="pct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120"/>
      </w:tblGrid>
      <w:tr w:rsidR="001F242F" w14:paraId="0E06D7D7" w14:textId="77777777">
        <w:trPr>
          <w:trHeight w:val="700"/>
        </w:trPr>
        <w:tc>
          <w:tcPr>
            <w:tcW w:w="12240" w:type="dxa"/>
            <w:shd w:val="clear" w:color="auto" w:fill="10657E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14:paraId="42032748" w14:textId="77777777" w:rsidR="001F242F" w:rsidRDefault="001F242F">
            <w:pPr>
              <w:pStyle w:val="mlj3topborder"/>
              <w:spacing w:after="60" w:line="220" w:lineRule="atLeast"/>
              <w:ind w:right="200"/>
              <w:rPr>
                <w:rStyle w:val="topbordercell"/>
                <w:rFonts w:ascii="Verdana" w:eastAsia="Verdana" w:hAnsi="Verdana" w:cs="Verdana"/>
                <w:shd w:val="clear" w:color="auto" w:fill="auto"/>
              </w:rPr>
            </w:pPr>
          </w:p>
        </w:tc>
      </w:tr>
    </w:tbl>
    <w:tbl>
      <w:tblPr>
        <w:tblStyle w:val="documentparentContainer"/>
        <w:tblW w:w="0" w:type="auto"/>
        <w:tblLayout w:type="fixed"/>
        <w:tblCellMar>
          <w:top w:w="9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920"/>
        <w:gridCol w:w="810"/>
        <w:gridCol w:w="3390"/>
      </w:tblGrid>
      <w:tr w:rsidR="001F242F" w14:paraId="34272A29" w14:textId="77777777">
        <w:tc>
          <w:tcPr>
            <w:tcW w:w="6920" w:type="dxa"/>
            <w:tcMar>
              <w:top w:w="425" w:type="dxa"/>
              <w:left w:w="5" w:type="dxa"/>
              <w:bottom w:w="405" w:type="dxa"/>
              <w:right w:w="5" w:type="dxa"/>
            </w:tcMar>
            <w:hideMark/>
          </w:tcPr>
          <w:p w14:paraId="37930F0D" w14:textId="77777777" w:rsidR="001F242F" w:rsidRPr="008F1328" w:rsidRDefault="001624F6">
            <w:pPr>
              <w:pStyle w:val="documentname"/>
              <w:rPr>
                <w:rStyle w:val="documentleft-box"/>
                <w:rFonts w:ascii="Verdana" w:eastAsia="Verdana" w:hAnsi="Verdana" w:cs="Verdana"/>
                <w:color w:val="000000"/>
                <w:sz w:val="36"/>
                <w:szCs w:val="36"/>
              </w:rPr>
            </w:pPr>
            <w:r w:rsidRPr="008F1328">
              <w:rPr>
                <w:rStyle w:val="span"/>
                <w:rFonts w:ascii="Verdana" w:eastAsia="Verdana" w:hAnsi="Verdana" w:cs="Verdana"/>
                <w:color w:val="000000"/>
                <w:sz w:val="36"/>
                <w:szCs w:val="36"/>
              </w:rPr>
              <w:t>Elamaran</w:t>
            </w:r>
            <w:r w:rsidRPr="008F1328">
              <w:rPr>
                <w:rStyle w:val="documentleft-box"/>
                <w:rFonts w:ascii="Verdana" w:eastAsia="Verdana" w:hAnsi="Verdana" w:cs="Verdana"/>
                <w:color w:val="000000"/>
                <w:sz w:val="36"/>
                <w:szCs w:val="36"/>
              </w:rPr>
              <w:t xml:space="preserve"> </w:t>
            </w:r>
            <w:r w:rsidRPr="008F1328">
              <w:rPr>
                <w:rStyle w:val="span"/>
                <w:rFonts w:ascii="Verdana" w:eastAsia="Verdana" w:hAnsi="Verdana" w:cs="Verdana"/>
                <w:color w:val="000000"/>
                <w:sz w:val="36"/>
                <w:szCs w:val="36"/>
              </w:rPr>
              <w:t>Jayabarathy</w:t>
            </w:r>
          </w:p>
          <w:p w14:paraId="1FB52530" w14:textId="77777777" w:rsidR="001F242F" w:rsidRDefault="001624F6">
            <w:pPr>
              <w:pStyle w:val="bottomlowborder"/>
              <w:spacing w:before="60" w:after="480"/>
              <w:rPr>
                <w:rStyle w:val="documentleft-box"/>
                <w:rFonts w:ascii="Verdana" w:eastAsia="Verdana" w:hAnsi="Verdana" w:cs="Verdana"/>
                <w:color w:val="000000"/>
              </w:rPr>
            </w:pPr>
            <w:r>
              <w:rPr>
                <w:rStyle w:val="documentleft-box"/>
                <w:rFonts w:ascii="Verdana" w:eastAsia="Verdana" w:hAnsi="Verdana" w:cs="Verdana"/>
                <w:color w:val="000000"/>
              </w:rPr>
              <w:t> </w:t>
            </w:r>
          </w:p>
          <w:p w14:paraId="03607683" w14:textId="77777777" w:rsidR="001F242F" w:rsidRDefault="001624F6">
            <w:pPr>
              <w:pStyle w:val="topborder"/>
              <w:rPr>
                <w:rStyle w:val="documentleft-box"/>
                <w:rFonts w:ascii="Verdana" w:eastAsia="Verdana" w:hAnsi="Verdana" w:cs="Verdana"/>
                <w:color w:val="000000"/>
              </w:rPr>
            </w:pPr>
            <w:r>
              <w:rPr>
                <w:rStyle w:val="documentleft-box"/>
                <w:rFonts w:ascii="Verdana" w:eastAsia="Verdana" w:hAnsi="Verdana" w:cs="Verdana"/>
                <w:color w:val="000000"/>
              </w:rPr>
              <w:t> </w:t>
            </w:r>
          </w:p>
          <w:p w14:paraId="26AF2B6D" w14:textId="77777777" w:rsidR="001F242F" w:rsidRDefault="001624F6">
            <w:pPr>
              <w:pStyle w:val="toppadding"/>
              <w:spacing w:line="220" w:lineRule="atLeast"/>
              <w:rPr>
                <w:rStyle w:val="documentleft-box"/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Style w:val="documentleft-box"/>
                <w:rFonts w:ascii="Verdana" w:eastAsia="Verdana" w:hAnsi="Verdana" w:cs="Verdana"/>
                <w:color w:val="000000"/>
                <w:sz w:val="20"/>
                <w:szCs w:val="20"/>
              </w:rPr>
              <w:t> </w:t>
            </w:r>
          </w:p>
          <w:p w14:paraId="2921B20A" w14:textId="78BEE60B" w:rsidR="001F242F" w:rsidRDefault="001624F6">
            <w:pPr>
              <w:pStyle w:val="documentheading"/>
              <w:spacing w:line="220" w:lineRule="atLeast"/>
              <w:rPr>
                <w:rStyle w:val="documentleft-box"/>
                <w:rFonts w:ascii="Verdana" w:eastAsia="Verdana" w:hAnsi="Verdana" w:cs="Verdana"/>
                <w:color w:val="000000"/>
              </w:rPr>
            </w:pPr>
            <w:r>
              <w:rPr>
                <w:rStyle w:val="documentsectiontitle"/>
                <w:rFonts w:ascii="Verdana" w:eastAsia="Verdana" w:hAnsi="Verdana" w:cs="Verdana"/>
                <w:color w:val="000000"/>
              </w:rPr>
              <w:t xml:space="preserve">Summary </w:t>
            </w:r>
            <w:r w:rsidR="008F1328">
              <w:rPr>
                <w:noProof/>
              </w:rPr>
              <mc:AlternateContent>
                <mc:Choice Requires="wps">
                  <w:drawing>
                    <wp:inline distT="0" distB="0" distL="0" distR="0" wp14:anchorId="0C2AB957" wp14:editId="7F0833F9">
                      <wp:extent cx="3357880" cy="107950"/>
                      <wp:effectExtent l="0" t="4445" r="0" b="1905"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788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BE8E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63074EF" id="Rectangle 9" o:spid="_x0000_s1026" style="width:264.4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" fillcolor="#dbe8ec" stroked="f">
                      <w10:anchorlock/>
                    </v:rect>
                  </w:pict>
                </mc:Fallback>
              </mc:AlternateContent>
            </w:r>
          </w:p>
          <w:p w14:paraId="0CB80161" w14:textId="372A20B4" w:rsidR="001F242F" w:rsidRDefault="001624F6">
            <w:pPr>
              <w:pStyle w:val="p"/>
              <w:pBdr>
                <w:top w:val="none" w:sz="0" w:space="10" w:color="auto"/>
              </w:pBdr>
              <w:spacing w:line="220" w:lineRule="atLeast"/>
              <w:ind w:left="80"/>
              <w:rPr>
                <w:rStyle w:val="documentleft-box"/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Style w:val="documentleft-box"/>
                <w:rFonts w:ascii="Verdana" w:eastAsia="Verdana" w:hAnsi="Verdana" w:cs="Verdana"/>
                <w:color w:val="000000"/>
                <w:sz w:val="20"/>
                <w:szCs w:val="20"/>
              </w:rPr>
              <w:t xml:space="preserve">Data Analyst and enthusiast pursuing a Master of Science degree in Business Analytics at UW. With a strong MBA and Engineering background, I am passionate about helping the success of the businesses. I have 5 years of work experience in the Business Intelligence Unit &amp; Data Center of the Banking industry. Experience noting patterns, interpreting </w:t>
            </w:r>
            <w:proofErr w:type="gramStart"/>
            <w:r>
              <w:rPr>
                <w:rStyle w:val="documentleft-box"/>
                <w:rFonts w:ascii="Verdana" w:eastAsia="Verdana" w:hAnsi="Verdana" w:cs="Verdana"/>
                <w:color w:val="000000"/>
                <w:sz w:val="20"/>
                <w:szCs w:val="20"/>
              </w:rPr>
              <w:t>data</w:t>
            </w:r>
            <w:proofErr w:type="gramEnd"/>
            <w:r>
              <w:rPr>
                <w:rStyle w:val="documentleft-box"/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and generating useful reports. Effectively prepares and operates databases and other system structures. Strengthens processes and aligns plans with operational needs.</w:t>
            </w:r>
          </w:p>
          <w:p w14:paraId="0A198E41" w14:textId="77777777" w:rsidR="001F242F" w:rsidRDefault="001624F6">
            <w:pPr>
              <w:pStyle w:val="bottomlowborder"/>
              <w:spacing w:after="480"/>
              <w:rPr>
                <w:rStyle w:val="documentleft-box"/>
                <w:rFonts w:ascii="Verdana" w:eastAsia="Verdana" w:hAnsi="Verdana" w:cs="Verdana"/>
                <w:color w:val="000000"/>
              </w:rPr>
            </w:pPr>
            <w:r>
              <w:rPr>
                <w:rStyle w:val="documentleft-box"/>
                <w:rFonts w:ascii="Verdana" w:eastAsia="Verdana" w:hAnsi="Verdana" w:cs="Verdana"/>
                <w:color w:val="000000"/>
              </w:rPr>
              <w:t> </w:t>
            </w:r>
          </w:p>
          <w:p w14:paraId="117306F1" w14:textId="77777777" w:rsidR="001F242F" w:rsidRDefault="001624F6">
            <w:pPr>
              <w:pStyle w:val="topborder"/>
              <w:rPr>
                <w:rStyle w:val="documentleft-box"/>
                <w:rFonts w:ascii="Verdana" w:eastAsia="Verdana" w:hAnsi="Verdana" w:cs="Verdana"/>
                <w:color w:val="000000"/>
              </w:rPr>
            </w:pPr>
            <w:r>
              <w:rPr>
                <w:rStyle w:val="documentleft-box"/>
                <w:rFonts w:ascii="Verdana" w:eastAsia="Verdana" w:hAnsi="Verdana" w:cs="Verdana"/>
                <w:color w:val="000000"/>
              </w:rPr>
              <w:t> </w:t>
            </w:r>
          </w:p>
          <w:p w14:paraId="04DE0F4A" w14:textId="77777777" w:rsidR="001F242F" w:rsidRDefault="001624F6">
            <w:pPr>
              <w:pStyle w:val="toppadding"/>
              <w:spacing w:line="220" w:lineRule="atLeast"/>
              <w:rPr>
                <w:rStyle w:val="documentleft-box"/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Style w:val="documentleft-box"/>
                <w:rFonts w:ascii="Verdana" w:eastAsia="Verdana" w:hAnsi="Verdana" w:cs="Verdana"/>
                <w:color w:val="000000"/>
                <w:sz w:val="20"/>
                <w:szCs w:val="20"/>
              </w:rPr>
              <w:t> </w:t>
            </w:r>
          </w:p>
          <w:p w14:paraId="55FD4526" w14:textId="5F8DC936" w:rsidR="001F242F" w:rsidRDefault="001624F6">
            <w:pPr>
              <w:pStyle w:val="documentheading"/>
              <w:spacing w:line="220" w:lineRule="atLeast"/>
              <w:rPr>
                <w:rStyle w:val="documentleft-box"/>
                <w:rFonts w:ascii="Verdana" w:eastAsia="Verdana" w:hAnsi="Verdana" w:cs="Verdana"/>
                <w:color w:val="000000"/>
              </w:rPr>
            </w:pPr>
            <w:r>
              <w:rPr>
                <w:rStyle w:val="documentsectiontitle"/>
                <w:rFonts w:ascii="Verdana" w:eastAsia="Verdana" w:hAnsi="Verdana" w:cs="Verdana"/>
                <w:color w:val="000000"/>
              </w:rPr>
              <w:t xml:space="preserve">Experience </w:t>
            </w:r>
            <w:r w:rsidR="008F1328">
              <w:rPr>
                <w:noProof/>
              </w:rPr>
              <mc:AlternateContent>
                <mc:Choice Requires="wps">
                  <w:drawing>
                    <wp:inline distT="0" distB="0" distL="0" distR="0" wp14:anchorId="629DF80F" wp14:editId="481B6F68">
                      <wp:extent cx="3135630" cy="107950"/>
                      <wp:effectExtent l="1905" t="0" r="0" b="0"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563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BE8E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75B8A3" id="Rectangle 8" o:spid="_x0000_s1026" style="width:246.9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" fillcolor="#dbe8ec" stroked="f">
                      <w10:anchorlock/>
                    </v:rect>
                  </w:pict>
                </mc:Fallback>
              </mc:AlternateContent>
            </w:r>
          </w:p>
          <w:p w14:paraId="7052B6A4" w14:textId="77777777" w:rsidR="001F242F" w:rsidRDefault="001624F6">
            <w:pPr>
              <w:pStyle w:val="documentexperienceparagraphspacing"/>
              <w:spacing w:line="100" w:lineRule="exact"/>
              <w:ind w:left="80"/>
              <w:rPr>
                <w:rStyle w:val="documentleft-box"/>
                <w:rFonts w:ascii="Verdana" w:eastAsia="Verdana" w:hAnsi="Verdana" w:cs="Verdana"/>
                <w:color w:val="000000"/>
              </w:rPr>
            </w:pPr>
            <w:r>
              <w:rPr>
                <w:rStyle w:val="documentleft-box"/>
                <w:rFonts w:ascii="Verdana" w:eastAsia="Verdana" w:hAnsi="Verdana" w:cs="Verdana"/>
                <w:color w:val="000000"/>
              </w:rPr>
              <w:t> </w:t>
            </w:r>
          </w:p>
          <w:p w14:paraId="3035AABD" w14:textId="77777777" w:rsidR="001F242F" w:rsidRDefault="001624F6">
            <w:pPr>
              <w:pStyle w:val="documentpaddedline"/>
              <w:spacing w:line="220" w:lineRule="atLeast"/>
              <w:ind w:left="80"/>
              <w:rPr>
                <w:rStyle w:val="documentleft-box"/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Style w:val="documenttxtBold"/>
                <w:rFonts w:ascii="Verdana" w:eastAsia="Verdana" w:hAnsi="Verdana" w:cs="Verdana"/>
                <w:color w:val="000000"/>
                <w:sz w:val="20"/>
                <w:szCs w:val="20"/>
              </w:rPr>
              <w:t>Business Data Analyst-Internship</w:t>
            </w:r>
            <w:r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  <w:t>, 06/2021 - Current</w:t>
            </w:r>
            <w:r>
              <w:rPr>
                <w:rStyle w:val="documentjobdates"/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</w:p>
          <w:p w14:paraId="15E3E390" w14:textId="77777777" w:rsidR="001F242F" w:rsidRDefault="001624F6">
            <w:pPr>
              <w:pStyle w:val="documentpaddedline"/>
              <w:spacing w:line="220" w:lineRule="atLeast"/>
              <w:ind w:left="80"/>
              <w:rPr>
                <w:rStyle w:val="documentleft-box"/>
                <w:rFonts w:ascii="Verdana" w:eastAsia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documentcompanyname"/>
                <w:rFonts w:ascii="Verdana" w:eastAsia="Verdana" w:hAnsi="Verdana" w:cs="Verdana"/>
                <w:color w:val="000000"/>
                <w:sz w:val="20"/>
                <w:szCs w:val="20"/>
              </w:rPr>
              <w:t>City Of Puyallup - Government</w:t>
            </w:r>
            <w:r>
              <w:rPr>
                <w:rStyle w:val="span"/>
                <w:rFonts w:ascii="Verdana" w:eastAsia="Verdana" w:hAnsi="Verdana" w:cs="Verdana"/>
                <w:b/>
                <w:bCs/>
                <w:color w:val="000000"/>
                <w:sz w:val="20"/>
                <w:szCs w:val="20"/>
              </w:rPr>
              <w:t xml:space="preserve"> - </w:t>
            </w:r>
            <w:r>
              <w:rPr>
                <w:rStyle w:val="documentjobcity"/>
                <w:rFonts w:ascii="Verdana" w:eastAsia="Verdana" w:hAnsi="Verdana" w:cs="Verdana"/>
                <w:color w:val="000000"/>
                <w:sz w:val="20"/>
                <w:szCs w:val="20"/>
              </w:rPr>
              <w:t>Puyallup</w:t>
            </w:r>
            <w:r>
              <w:rPr>
                <w:rStyle w:val="span"/>
                <w:rFonts w:ascii="Verdana" w:eastAsia="Verdana" w:hAnsi="Verdana" w:cs="Verdana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documentjobstate"/>
                <w:rFonts w:ascii="Verdana" w:eastAsia="Verdana" w:hAnsi="Verdana" w:cs="Verdana"/>
                <w:color w:val="000000"/>
                <w:sz w:val="20"/>
                <w:szCs w:val="20"/>
              </w:rPr>
              <w:t>WA,USA</w:t>
            </w:r>
          </w:p>
          <w:p w14:paraId="629DC90D" w14:textId="77777777" w:rsidR="001F242F" w:rsidRDefault="001624F6">
            <w:pPr>
              <w:pStyle w:val="p"/>
              <w:spacing w:line="220" w:lineRule="atLeast"/>
              <w:ind w:left="80"/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  <w:t>• Develop a proof-of-concept data-driven predictive analytical tool that utilizes Machine Learning to identify key business sectors and key performance indicators (KPI) .</w:t>
            </w:r>
          </w:p>
          <w:p w14:paraId="5A36EB56" w14:textId="77777777" w:rsidR="001F242F" w:rsidRDefault="001624F6">
            <w:pPr>
              <w:pStyle w:val="p"/>
              <w:spacing w:line="220" w:lineRule="atLeast"/>
              <w:ind w:left="80"/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  <w:t>• Conduct univariate and multivariate analysis with the tax revenue and census 2020 data to gather the variables of greatest interest and related to growth sectors coming out of the pandemic.</w:t>
            </w:r>
          </w:p>
          <w:p w14:paraId="07EF2680" w14:textId="77777777" w:rsidR="001F242F" w:rsidRDefault="001624F6">
            <w:pPr>
              <w:pStyle w:val="p"/>
              <w:spacing w:line="220" w:lineRule="atLeast"/>
              <w:ind w:left="80"/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  <w:t>• Creating the predictive solution utilizing R/Python utilizing Machine learning models such as regression, bayes or decision tree.</w:t>
            </w:r>
          </w:p>
          <w:p w14:paraId="7CA4B152" w14:textId="77777777" w:rsidR="001F242F" w:rsidRDefault="001624F6">
            <w:pPr>
              <w:pStyle w:val="p"/>
              <w:spacing w:line="220" w:lineRule="atLeast"/>
              <w:ind w:left="80"/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  <w:t>• Creation of a visualization data dashboard for the predictive and prescriptive analytics solutions using Tableau/Power BI.</w:t>
            </w:r>
          </w:p>
          <w:p w14:paraId="5533992A" w14:textId="77777777" w:rsidR="001F242F" w:rsidRDefault="001624F6">
            <w:pPr>
              <w:pStyle w:val="documentexperienceparagraphspacing"/>
              <w:ind w:left="80"/>
              <w:rPr>
                <w:rStyle w:val="documentleft-box"/>
                <w:rFonts w:ascii="Verdana" w:eastAsia="Verdana" w:hAnsi="Verdana" w:cs="Verdana"/>
                <w:color w:val="000000"/>
              </w:rPr>
            </w:pPr>
            <w:r>
              <w:rPr>
                <w:rStyle w:val="documentleft-box"/>
                <w:rFonts w:ascii="Verdana" w:eastAsia="Verdana" w:hAnsi="Verdana" w:cs="Verdana"/>
                <w:color w:val="000000"/>
              </w:rPr>
              <w:t> </w:t>
            </w:r>
          </w:p>
          <w:p w14:paraId="3787BC32" w14:textId="77777777" w:rsidR="001F242F" w:rsidRDefault="001624F6">
            <w:pPr>
              <w:pStyle w:val="documentpaddedline"/>
              <w:spacing w:line="220" w:lineRule="atLeast"/>
              <w:ind w:left="80"/>
              <w:rPr>
                <w:rStyle w:val="documentleft-box"/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Style w:val="documenttxtBold"/>
                <w:rFonts w:ascii="Verdana" w:eastAsia="Verdana" w:hAnsi="Verdana" w:cs="Verdana"/>
                <w:color w:val="000000"/>
                <w:sz w:val="20"/>
                <w:szCs w:val="20"/>
              </w:rPr>
              <w:t>Assistant Manager</w:t>
            </w:r>
            <w:r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  <w:t>, 05/2016 - 05/2019</w:t>
            </w:r>
            <w:r>
              <w:rPr>
                <w:rStyle w:val="documentjobdates"/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</w:p>
          <w:p w14:paraId="6D4B9F21" w14:textId="77777777" w:rsidR="001F242F" w:rsidRDefault="001624F6">
            <w:pPr>
              <w:pStyle w:val="documentpaddedline"/>
              <w:spacing w:line="220" w:lineRule="atLeast"/>
              <w:ind w:left="80"/>
              <w:rPr>
                <w:rStyle w:val="documentleft-box"/>
                <w:rFonts w:ascii="Verdana" w:eastAsia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documentcompanyname"/>
                <w:rFonts w:ascii="Verdana" w:eastAsia="Verdana" w:hAnsi="Verdana" w:cs="Verdana"/>
                <w:color w:val="000000"/>
                <w:sz w:val="20"/>
                <w:szCs w:val="20"/>
              </w:rPr>
              <w:t>Karur Vysya Bank - Data Center</w:t>
            </w:r>
            <w:r>
              <w:rPr>
                <w:rStyle w:val="span"/>
                <w:rFonts w:ascii="Verdana" w:eastAsia="Verdana" w:hAnsi="Verdana" w:cs="Verdana"/>
                <w:b/>
                <w:bCs/>
                <w:color w:val="000000"/>
                <w:sz w:val="20"/>
                <w:szCs w:val="20"/>
              </w:rPr>
              <w:t xml:space="preserve"> - </w:t>
            </w:r>
            <w:r>
              <w:rPr>
                <w:rStyle w:val="documentjobcity"/>
                <w:rFonts w:ascii="Verdana" w:eastAsia="Verdana" w:hAnsi="Verdana" w:cs="Verdana"/>
                <w:color w:val="000000"/>
                <w:sz w:val="20"/>
                <w:szCs w:val="20"/>
              </w:rPr>
              <w:t>Chennai</w:t>
            </w:r>
            <w:r>
              <w:rPr>
                <w:rStyle w:val="span"/>
                <w:rFonts w:ascii="Verdana" w:eastAsia="Verdana" w:hAnsi="Verdana" w:cs="Verdana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documentjobstate"/>
                <w:rFonts w:ascii="Verdana" w:eastAsia="Verdana" w:hAnsi="Verdana" w:cs="Verdana"/>
                <w:color w:val="000000"/>
                <w:sz w:val="20"/>
                <w:szCs w:val="20"/>
              </w:rPr>
              <w:t>India</w:t>
            </w:r>
          </w:p>
          <w:p w14:paraId="0924B472" w14:textId="77777777" w:rsidR="001F242F" w:rsidRDefault="001624F6">
            <w:pPr>
              <w:pStyle w:val="p"/>
              <w:spacing w:line="220" w:lineRule="atLeast"/>
              <w:ind w:left="80"/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  <w:t>• Manage and operate the structured financial messaging platform (SFMS) for India's largest and critical payment systems (RTGS &amp; NEFT).</w:t>
            </w:r>
            <w:r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  <w:br/>
              <w:t>• To query and analyze data to improve process efficiency of payment systems.</w:t>
            </w:r>
            <w:r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  <w:br/>
              <w:t>• Carried out system testing in the migration of Core Banking Software for payment module.</w:t>
            </w:r>
            <w:r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  <w:br/>
              <w:t>• Preparing test scenarios/test cases and testing of the production bug fixes and deploying in Production.</w:t>
            </w:r>
            <w:r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  <w:br/>
              <w:t>• Performing a Disaster Recovery Drill for the Bank's Payment Applications</w:t>
            </w:r>
          </w:p>
          <w:p w14:paraId="602B2BD7" w14:textId="77777777" w:rsidR="001F242F" w:rsidRDefault="001624F6">
            <w:pPr>
              <w:pStyle w:val="documentexperienceparagraphspacing"/>
              <w:ind w:left="80"/>
              <w:rPr>
                <w:rStyle w:val="documentleft-box"/>
                <w:rFonts w:ascii="Verdana" w:eastAsia="Verdana" w:hAnsi="Verdana" w:cs="Verdana"/>
                <w:color w:val="000000"/>
              </w:rPr>
            </w:pPr>
            <w:r>
              <w:rPr>
                <w:rStyle w:val="documentleft-box"/>
                <w:rFonts w:ascii="Verdana" w:eastAsia="Verdana" w:hAnsi="Verdana" w:cs="Verdana"/>
                <w:color w:val="000000"/>
              </w:rPr>
              <w:t> </w:t>
            </w:r>
          </w:p>
          <w:p w14:paraId="733DBA4F" w14:textId="77777777" w:rsidR="001F242F" w:rsidRDefault="001624F6">
            <w:pPr>
              <w:pStyle w:val="documentpaddedline"/>
              <w:spacing w:line="220" w:lineRule="atLeast"/>
              <w:ind w:left="80"/>
              <w:rPr>
                <w:rStyle w:val="documentleft-box"/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Style w:val="documenttxtBold"/>
                <w:rFonts w:ascii="Verdana" w:eastAsia="Verdana" w:hAnsi="Verdana" w:cs="Verdana"/>
                <w:color w:val="000000"/>
                <w:sz w:val="20"/>
                <w:szCs w:val="20"/>
              </w:rPr>
              <w:t>Assistant Manager</w:t>
            </w:r>
            <w:r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  <w:t>, 03/2015 - 04/2016</w:t>
            </w:r>
            <w:r>
              <w:rPr>
                <w:rStyle w:val="documentjobdates"/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</w:p>
          <w:p w14:paraId="2221556C" w14:textId="77777777" w:rsidR="001F242F" w:rsidRDefault="001624F6">
            <w:pPr>
              <w:pStyle w:val="documentpaddedline"/>
              <w:spacing w:line="220" w:lineRule="atLeast"/>
              <w:ind w:left="80"/>
              <w:rPr>
                <w:rStyle w:val="documentleft-box"/>
                <w:rFonts w:ascii="Verdana" w:eastAsia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documentcompanyname"/>
                <w:rFonts w:ascii="Verdana" w:eastAsia="Verdana" w:hAnsi="Verdana" w:cs="Verdana"/>
                <w:color w:val="000000"/>
                <w:sz w:val="20"/>
                <w:szCs w:val="20"/>
              </w:rPr>
              <w:t xml:space="preserve">Karur Vysya Bank </w:t>
            </w:r>
            <w:r>
              <w:rPr>
                <w:rStyle w:val="span"/>
                <w:rFonts w:ascii="Verdana" w:eastAsia="Verdana" w:hAnsi="Verdana" w:cs="Verdana"/>
                <w:b/>
                <w:bCs/>
                <w:color w:val="000000"/>
                <w:sz w:val="20"/>
                <w:szCs w:val="20"/>
              </w:rPr>
              <w:t xml:space="preserve">- </w:t>
            </w:r>
            <w:r>
              <w:rPr>
                <w:rStyle w:val="documentjobcity"/>
                <w:rFonts w:ascii="Verdana" w:eastAsia="Verdana" w:hAnsi="Verdana" w:cs="Verdana"/>
                <w:color w:val="000000"/>
                <w:sz w:val="20"/>
                <w:szCs w:val="20"/>
              </w:rPr>
              <w:t>Karur</w:t>
            </w:r>
            <w:r>
              <w:rPr>
                <w:rStyle w:val="span"/>
                <w:rFonts w:ascii="Verdana" w:eastAsia="Verdana" w:hAnsi="Verdana" w:cs="Verdana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documentjobstate"/>
                <w:rFonts w:ascii="Verdana" w:eastAsia="Verdana" w:hAnsi="Verdana" w:cs="Verdana"/>
                <w:color w:val="000000"/>
                <w:sz w:val="20"/>
                <w:szCs w:val="20"/>
              </w:rPr>
              <w:t>India</w:t>
            </w:r>
          </w:p>
          <w:p w14:paraId="73D6D949" w14:textId="77777777" w:rsidR="001F242F" w:rsidRDefault="001624F6">
            <w:pPr>
              <w:pStyle w:val="divdocumentulli"/>
              <w:numPr>
                <w:ilvl w:val="0"/>
                <w:numId w:val="1"/>
              </w:numPr>
              <w:spacing w:before="60" w:line="220" w:lineRule="atLeast"/>
              <w:ind w:left="300" w:hanging="192"/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  <w:t>Cash Operations: Managing cash Inflow and Outflow of the branch.</w:t>
            </w:r>
          </w:p>
          <w:p w14:paraId="145AC98C" w14:textId="77777777" w:rsidR="001F242F" w:rsidRDefault="001624F6">
            <w:pPr>
              <w:pStyle w:val="divdocumentulli"/>
              <w:numPr>
                <w:ilvl w:val="0"/>
                <w:numId w:val="1"/>
              </w:numPr>
              <w:spacing w:line="220" w:lineRule="atLeast"/>
              <w:ind w:left="300" w:hanging="192"/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  <w:t>Front Desk Operation: Attending customer queries related to banking channels.</w:t>
            </w:r>
          </w:p>
          <w:p w14:paraId="79F2B56E" w14:textId="77777777" w:rsidR="001F242F" w:rsidRDefault="001624F6">
            <w:pPr>
              <w:pStyle w:val="divdocumentulli"/>
              <w:numPr>
                <w:ilvl w:val="0"/>
                <w:numId w:val="1"/>
              </w:numPr>
              <w:spacing w:line="220" w:lineRule="atLeast"/>
              <w:ind w:left="300" w:hanging="192"/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  <w:t>Inventory Management: Managing locker system and other assets of the branch.</w:t>
            </w:r>
          </w:p>
          <w:p w14:paraId="7E132D2B" w14:textId="77777777" w:rsidR="003041A7" w:rsidRDefault="001624F6" w:rsidP="003041A7">
            <w:pPr>
              <w:pStyle w:val="p"/>
              <w:spacing w:line="220" w:lineRule="atLeast"/>
              <w:ind w:left="80"/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Style w:val="documenttxtBold"/>
                <w:rFonts w:ascii="Verdana" w:eastAsia="Verdana" w:hAnsi="Verdana" w:cs="Verdana"/>
                <w:color w:val="000000"/>
                <w:sz w:val="20"/>
                <w:szCs w:val="20"/>
              </w:rPr>
              <w:lastRenderedPageBreak/>
              <w:t>Assistant Manager</w:t>
            </w:r>
            <w:r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  <w:t>, 05/2014 - 03/2015</w:t>
            </w:r>
            <w:r>
              <w:rPr>
                <w:rStyle w:val="documentjobdates"/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r w:rsidR="003041A7"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  <w:t>• Developing analytical models to assess risk profile of a customer /identifying cross-sell opportunities/fraud control for new and existing customers.</w:t>
            </w:r>
            <w:r w:rsidR="003041A7"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  <w:br/>
              <w:t>• Developing Statistical modeling using Regression, Correlation, Factor Analysis for the Research Applications.</w:t>
            </w:r>
            <w:r w:rsidR="003041A7"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  <w:br/>
              <w:t>• Data Extracting Data Modeling, OLAP Building and Reporting to users on daily basis for internal operations.</w:t>
            </w:r>
            <w:r w:rsidR="003041A7"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  <w:br/>
              <w:t>• Preparing data for business figures and maintaining dashboards.</w:t>
            </w:r>
            <w:r w:rsidR="003041A7"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  <w:br/>
              <w:t>• Analyze &amp; report bugs, enhancements / data cleanup in various systems to improve the functioning of the applications.</w:t>
            </w:r>
          </w:p>
          <w:p w14:paraId="084671C7" w14:textId="40B8CFD8" w:rsidR="001F242F" w:rsidRDefault="001F242F">
            <w:pPr>
              <w:pStyle w:val="documentpaddedline"/>
              <w:spacing w:line="220" w:lineRule="atLeast"/>
              <w:ind w:left="80"/>
              <w:rPr>
                <w:rStyle w:val="documentleft-box"/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118793E5" w14:textId="77777777" w:rsidR="001F242F" w:rsidRDefault="001624F6">
            <w:pPr>
              <w:pStyle w:val="documentpaddedline"/>
              <w:spacing w:line="220" w:lineRule="atLeast"/>
              <w:ind w:left="80"/>
              <w:rPr>
                <w:rStyle w:val="documentleft-box"/>
                <w:rFonts w:ascii="Verdana" w:eastAsia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documentcompanyname"/>
                <w:rFonts w:ascii="Verdana" w:eastAsia="Verdana" w:hAnsi="Verdana" w:cs="Verdana"/>
                <w:color w:val="000000"/>
                <w:sz w:val="20"/>
                <w:szCs w:val="20"/>
              </w:rPr>
              <w:t>HDFC Bank - Business Intelligence Unit</w:t>
            </w:r>
            <w:r>
              <w:rPr>
                <w:rStyle w:val="span"/>
                <w:rFonts w:ascii="Verdana" w:eastAsia="Verdana" w:hAnsi="Verdana" w:cs="Verdana"/>
                <w:b/>
                <w:bCs/>
                <w:color w:val="000000"/>
                <w:sz w:val="20"/>
                <w:szCs w:val="20"/>
              </w:rPr>
              <w:t xml:space="preserve"> - </w:t>
            </w:r>
            <w:r>
              <w:rPr>
                <w:rStyle w:val="documentjobcity"/>
                <w:rFonts w:ascii="Verdana" w:eastAsia="Verdana" w:hAnsi="Verdana" w:cs="Verdana"/>
                <w:color w:val="000000"/>
                <w:sz w:val="20"/>
                <w:szCs w:val="20"/>
              </w:rPr>
              <w:t>Chennai</w:t>
            </w:r>
            <w:r>
              <w:rPr>
                <w:rStyle w:val="span"/>
                <w:rFonts w:ascii="Verdana" w:eastAsia="Verdana" w:hAnsi="Verdana" w:cs="Verdana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documentjobstate"/>
                <w:rFonts w:ascii="Verdana" w:eastAsia="Verdana" w:hAnsi="Verdana" w:cs="Verdana"/>
                <w:color w:val="000000"/>
                <w:sz w:val="20"/>
                <w:szCs w:val="20"/>
              </w:rPr>
              <w:t>India</w:t>
            </w:r>
          </w:p>
          <w:p w14:paraId="00BD6EEA" w14:textId="77777777" w:rsidR="001F242F" w:rsidRDefault="001624F6">
            <w:pPr>
              <w:pStyle w:val="bottomlowborder"/>
              <w:spacing w:after="480"/>
              <w:rPr>
                <w:rStyle w:val="documentleft-box"/>
                <w:rFonts w:ascii="Verdana" w:eastAsia="Verdana" w:hAnsi="Verdana" w:cs="Verdana"/>
                <w:color w:val="000000"/>
              </w:rPr>
            </w:pPr>
            <w:r>
              <w:rPr>
                <w:rStyle w:val="documentleft-box"/>
                <w:rFonts w:ascii="Verdana" w:eastAsia="Verdana" w:hAnsi="Verdana" w:cs="Verdana"/>
                <w:color w:val="000000"/>
              </w:rPr>
              <w:t> </w:t>
            </w:r>
          </w:p>
          <w:p w14:paraId="7E54B47C" w14:textId="77777777" w:rsidR="001F242F" w:rsidRDefault="001624F6">
            <w:pPr>
              <w:pStyle w:val="topborder"/>
              <w:rPr>
                <w:rStyle w:val="documentleft-box"/>
                <w:rFonts w:ascii="Verdana" w:eastAsia="Verdana" w:hAnsi="Verdana" w:cs="Verdana"/>
                <w:color w:val="000000"/>
              </w:rPr>
            </w:pPr>
            <w:r>
              <w:rPr>
                <w:rStyle w:val="documentleft-box"/>
                <w:rFonts w:ascii="Verdana" w:eastAsia="Verdana" w:hAnsi="Verdana" w:cs="Verdana"/>
                <w:color w:val="000000"/>
              </w:rPr>
              <w:t> </w:t>
            </w:r>
          </w:p>
          <w:p w14:paraId="129D0312" w14:textId="77777777" w:rsidR="001F242F" w:rsidRDefault="001624F6">
            <w:pPr>
              <w:pStyle w:val="toppadding"/>
              <w:spacing w:line="220" w:lineRule="atLeast"/>
              <w:rPr>
                <w:rStyle w:val="documentleft-box"/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Style w:val="documentleft-box"/>
                <w:rFonts w:ascii="Verdana" w:eastAsia="Verdana" w:hAnsi="Verdana" w:cs="Verdana"/>
                <w:color w:val="000000"/>
                <w:sz w:val="20"/>
                <w:szCs w:val="20"/>
              </w:rPr>
              <w:t> </w:t>
            </w:r>
          </w:p>
          <w:p w14:paraId="2C8B7885" w14:textId="6A9FCC6F" w:rsidR="001F242F" w:rsidRDefault="001624F6">
            <w:pPr>
              <w:pStyle w:val="documentheading"/>
              <w:spacing w:line="220" w:lineRule="atLeast"/>
              <w:rPr>
                <w:rStyle w:val="documentleft-box"/>
                <w:rFonts w:ascii="Verdana" w:eastAsia="Verdana" w:hAnsi="Verdana" w:cs="Verdana"/>
                <w:color w:val="000000"/>
              </w:rPr>
            </w:pPr>
            <w:r>
              <w:rPr>
                <w:rStyle w:val="documentsectiontitle"/>
                <w:rFonts w:ascii="Verdana" w:eastAsia="Verdana" w:hAnsi="Verdana" w:cs="Verdana"/>
                <w:color w:val="000000"/>
              </w:rPr>
              <w:t xml:space="preserve">EXTRACURRICULAR ACTIVITIES </w:t>
            </w:r>
            <w:r w:rsidR="008F1328">
              <w:rPr>
                <w:noProof/>
              </w:rPr>
              <mc:AlternateContent>
                <mc:Choice Requires="wps">
                  <w:drawing>
                    <wp:inline distT="0" distB="0" distL="0" distR="0" wp14:anchorId="488E3A53" wp14:editId="77148E30">
                      <wp:extent cx="1327150" cy="111760"/>
                      <wp:effectExtent l="0" t="3810" r="0" b="0"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150" cy="111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BE8E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63EEA7C" id="Rectangle 7" o:spid="_x0000_s1026" style="width:104.5pt;height: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" fillcolor="#dbe8ec" stroked="f">
                      <w10:anchorlock/>
                    </v:rect>
                  </w:pict>
                </mc:Fallback>
              </mc:AlternateContent>
            </w:r>
          </w:p>
          <w:p w14:paraId="7D9B5BE2" w14:textId="77777777" w:rsidR="001F242F" w:rsidRDefault="001624F6">
            <w:pPr>
              <w:pStyle w:val="divdocumentulli"/>
              <w:numPr>
                <w:ilvl w:val="0"/>
                <w:numId w:val="2"/>
              </w:numPr>
              <w:pBdr>
                <w:top w:val="none" w:sz="0" w:space="10" w:color="auto"/>
              </w:pBdr>
              <w:spacing w:line="220" w:lineRule="atLeast"/>
              <w:ind w:left="300" w:hanging="192"/>
              <w:rPr>
                <w:rStyle w:val="documentleft-box"/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Style w:val="documentleft-box"/>
                <w:rFonts w:ascii="Verdana" w:eastAsia="Verdana" w:hAnsi="Verdana" w:cs="Verdana"/>
                <w:color w:val="000000"/>
                <w:sz w:val="20"/>
                <w:szCs w:val="20"/>
              </w:rPr>
              <w:t>Co-Ordinated FinTech Focus, Pondicherry University Co-Ordinator of ‘FinTech Focus'</w:t>
            </w:r>
          </w:p>
          <w:p w14:paraId="4C20D793" w14:textId="662A6E1B" w:rsidR="001F242F" w:rsidRDefault="001624F6">
            <w:pPr>
              <w:pStyle w:val="divdocumentulli"/>
              <w:numPr>
                <w:ilvl w:val="0"/>
                <w:numId w:val="2"/>
              </w:numPr>
              <w:spacing w:line="220" w:lineRule="atLeast"/>
              <w:ind w:left="300" w:hanging="192"/>
              <w:rPr>
                <w:rStyle w:val="documentleft-box"/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Style w:val="documentleft-box"/>
                <w:rFonts w:ascii="Verdana" w:eastAsia="Verdana" w:hAnsi="Verdana" w:cs="Verdana"/>
                <w:color w:val="000000"/>
                <w:sz w:val="20"/>
                <w:szCs w:val="20"/>
              </w:rPr>
              <w:t xml:space="preserve">Volunteered Lions Blood Donation Camp, Pondicherry. Organized blood donation camps by fund </w:t>
            </w:r>
            <w:r w:rsidR="00FD4617">
              <w:rPr>
                <w:rStyle w:val="documentleft-box"/>
                <w:rFonts w:ascii="Verdana" w:eastAsia="Verdana" w:hAnsi="Verdana" w:cs="Verdana"/>
                <w:color w:val="000000"/>
                <w:sz w:val="20"/>
                <w:szCs w:val="20"/>
              </w:rPr>
              <w:t>raising</w:t>
            </w:r>
            <w:r w:rsidR="007D3999">
              <w:rPr>
                <w:rStyle w:val="documentleft-box"/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documentleft-box"/>
                <w:rFonts w:ascii="Verdana" w:eastAsia="Verdana" w:hAnsi="Verdana" w:cs="Verdana"/>
                <w:color w:val="000000"/>
                <w:sz w:val="20"/>
                <w:szCs w:val="20"/>
              </w:rPr>
              <w:t>advertising etc.</w:t>
            </w:r>
          </w:p>
          <w:p w14:paraId="22FB0097" w14:textId="77777777" w:rsidR="001F242F" w:rsidRDefault="001624F6">
            <w:pPr>
              <w:pStyle w:val="left-boxsectionnth-last-child1bottomlowborder"/>
              <w:pBdr>
                <w:top w:val="none" w:sz="0" w:space="5" w:color="auto"/>
              </w:pBdr>
              <w:spacing w:after="480" w:line="20" w:lineRule="atLeast"/>
              <w:rPr>
                <w:rStyle w:val="documentleft-box"/>
                <w:rFonts w:ascii="Verdana" w:eastAsia="Verdana" w:hAnsi="Verdana" w:cs="Verdana"/>
                <w:color w:val="000000"/>
                <w:sz w:val="2"/>
                <w:szCs w:val="2"/>
              </w:rPr>
            </w:pPr>
            <w:r>
              <w:rPr>
                <w:rStyle w:val="documentleft-box"/>
                <w:rFonts w:ascii="Verdana" w:eastAsia="Verdana" w:hAnsi="Verdana" w:cs="Verdana"/>
                <w:color w:val="000000"/>
                <w:sz w:val="2"/>
                <w:szCs w:val="2"/>
              </w:rPr>
              <w:t> </w:t>
            </w:r>
          </w:p>
        </w:tc>
        <w:tc>
          <w:tcPr>
            <w:tcW w:w="81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25260B3" w14:textId="77777777" w:rsidR="001F242F" w:rsidRDefault="001F242F">
            <w:pPr>
              <w:pStyle w:val="leftboxrightpaddingcellParagraph"/>
              <w:spacing w:line="220" w:lineRule="atLeast"/>
              <w:rPr>
                <w:rStyle w:val="leftboxrightpaddingcell"/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390" w:type="dxa"/>
            <w:tcMar>
              <w:top w:w="605" w:type="dxa"/>
              <w:left w:w="5" w:type="dxa"/>
              <w:bottom w:w="405" w:type="dxa"/>
              <w:right w:w="5" w:type="dxa"/>
            </w:tcMar>
            <w:hideMark/>
          </w:tcPr>
          <w:p w14:paraId="7D545D35" w14:textId="77777777" w:rsidR="001F242F" w:rsidRDefault="001624F6">
            <w:pPr>
              <w:pStyle w:val="documentprflPicfield"/>
              <w:spacing w:after="500" w:line="220" w:lineRule="atLeast"/>
              <w:rPr>
                <w:rStyle w:val="documentright-box"/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drawing>
                <wp:inline distT="0" distB="0" distL="0" distR="0" wp14:anchorId="717F7EE9" wp14:editId="4334A11D">
                  <wp:extent cx="2133600" cy="2133600"/>
                  <wp:effectExtent l="0" t="0" r="0" b="0"/>
                  <wp:docPr id="100001" name="Picture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13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88C493" w14:textId="77777777" w:rsidR="001F242F" w:rsidRDefault="001624F6">
            <w:pPr>
              <w:pStyle w:val="sectionSECTIONCNTCcntctoppadding"/>
              <w:spacing w:before="500" w:line="220" w:lineRule="atLeast"/>
              <w:rPr>
                <w:rStyle w:val="documentright-box"/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Verdana" w:eastAsia="Verdana" w:hAnsi="Verdana" w:cs="Verdana"/>
                <w:color w:val="000000"/>
                <w:sz w:val="20"/>
                <w:szCs w:val="20"/>
              </w:rPr>
              <w:t> </w:t>
            </w:r>
          </w:p>
          <w:p w14:paraId="21E9FADE" w14:textId="345B221A" w:rsidR="001F242F" w:rsidRDefault="001624F6">
            <w:pPr>
              <w:pStyle w:val="documentheading"/>
              <w:spacing w:line="220" w:lineRule="atLeast"/>
              <w:rPr>
                <w:rStyle w:val="documentright-box"/>
                <w:rFonts w:ascii="Verdana" w:eastAsia="Verdana" w:hAnsi="Verdana" w:cs="Verdana"/>
                <w:color w:val="000000"/>
              </w:rPr>
            </w:pPr>
            <w:r>
              <w:rPr>
                <w:rStyle w:val="documentsectiontitle"/>
                <w:rFonts w:ascii="Verdana" w:eastAsia="Verdana" w:hAnsi="Verdana" w:cs="Verdana"/>
                <w:color w:val="000000"/>
              </w:rPr>
              <w:t xml:space="preserve">Contact </w:t>
            </w:r>
            <w:r w:rsidR="008F1328">
              <w:rPr>
                <w:noProof/>
              </w:rPr>
              <mc:AlternateContent>
                <mc:Choice Requires="wps">
                  <w:drawing>
                    <wp:inline distT="0" distB="0" distL="0" distR="0" wp14:anchorId="5515A1BC" wp14:editId="788C2B04">
                      <wp:extent cx="1183640" cy="107950"/>
                      <wp:effectExtent l="0" t="0" r="0" b="0"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364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BE8E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2D5955" id="Rectangle 6" o:spid="_x0000_s1026" style="width:93.2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" fillcolor="#dbe8ec" stroked="f">
                      <w10:anchorlock/>
                    </v:rect>
                  </w:pict>
                </mc:Fallback>
              </mc:AlternateContent>
            </w:r>
          </w:p>
          <w:p w14:paraId="2849EAB8" w14:textId="77777777" w:rsidR="001F242F" w:rsidRDefault="001624F6">
            <w:pPr>
              <w:pStyle w:val="documentaddress"/>
              <w:rPr>
                <w:rStyle w:val="documentright-box"/>
                <w:rFonts w:ascii="Verdana" w:eastAsia="Verdana" w:hAnsi="Verdana" w:cs="Verdana"/>
                <w:color w:val="000000"/>
              </w:rPr>
            </w:pPr>
            <w:r>
              <w:rPr>
                <w:rStyle w:val="span"/>
                <w:rFonts w:ascii="Verdana" w:eastAsia="Verdana" w:hAnsi="Verdana" w:cs="Verdana"/>
                <w:b/>
                <w:bCs/>
                <w:color w:val="000000"/>
              </w:rPr>
              <w:t>Address</w:t>
            </w:r>
            <w:r>
              <w:rPr>
                <w:rStyle w:val="documentbeforecolonspace"/>
                <w:rFonts w:ascii="Verdana" w:eastAsia="Verdana" w:hAnsi="Verdana" w:cs="Verdana"/>
                <w:b/>
                <w:bCs/>
                <w:color w:val="000000"/>
              </w:rPr>
              <w:t xml:space="preserve"> </w:t>
            </w:r>
            <w:r>
              <w:rPr>
                <w:rStyle w:val="documenttxtBold"/>
                <w:rFonts w:ascii="Verdana" w:eastAsia="Verdana" w:hAnsi="Verdana" w:cs="Verdana"/>
                <w:color w:val="000000"/>
              </w:rPr>
              <w:t xml:space="preserve">: </w:t>
            </w:r>
            <w:r>
              <w:rPr>
                <w:rStyle w:val="span"/>
                <w:rFonts w:ascii="Verdana" w:eastAsia="Verdana" w:hAnsi="Verdana" w:cs="Verdana"/>
                <w:color w:val="000000"/>
              </w:rPr>
              <w:t>Bellevue, WA 98007</w:t>
            </w:r>
            <w:r>
              <w:rPr>
                <w:rStyle w:val="documentaddressadrsDetails"/>
                <w:rFonts w:ascii="Verdana" w:eastAsia="Verdana" w:hAnsi="Verdana" w:cs="Verdana"/>
                <w:color w:val="000000"/>
              </w:rPr>
              <w:t xml:space="preserve"> </w:t>
            </w:r>
            <w:r>
              <w:rPr>
                <w:rStyle w:val="span"/>
                <w:rFonts w:ascii="Verdana" w:eastAsia="Verdana" w:hAnsi="Verdana" w:cs="Verdana"/>
                <w:b/>
                <w:bCs/>
                <w:vanish/>
                <w:color w:val="000000"/>
              </w:rPr>
              <w:t>Address</w:t>
            </w:r>
            <w:r>
              <w:rPr>
                <w:rStyle w:val="documentbeforecolonspace"/>
                <w:rFonts w:ascii="Verdana" w:eastAsia="Verdana" w:hAnsi="Verdana" w:cs="Verdana"/>
                <w:b/>
                <w:bCs/>
                <w:color w:val="000000"/>
              </w:rPr>
              <w:t xml:space="preserve"> </w:t>
            </w:r>
            <w:r>
              <w:rPr>
                <w:rStyle w:val="documenttxtBold"/>
                <w:rFonts w:ascii="Verdana" w:eastAsia="Verdana" w:hAnsi="Verdana" w:cs="Verdana"/>
                <w:vanish/>
                <w:color w:val="000000"/>
              </w:rPr>
              <w:t xml:space="preserve">: </w:t>
            </w:r>
            <w:r>
              <w:rPr>
                <w:rStyle w:val="span"/>
                <w:rFonts w:ascii="Verdana" w:eastAsia="Verdana" w:hAnsi="Verdana" w:cs="Verdana"/>
                <w:vanish/>
                <w:color w:val="000000"/>
              </w:rPr>
              <w:t>Bellevue, WA 98007</w:t>
            </w:r>
            <w:r>
              <w:rPr>
                <w:rStyle w:val="documentaddressadrsDetails"/>
                <w:rFonts w:ascii="Verdana" w:eastAsia="Verdana" w:hAnsi="Verdana" w:cs="Verdana"/>
                <w:vanish/>
                <w:color w:val="000000"/>
              </w:rPr>
              <w:t xml:space="preserve"> </w:t>
            </w:r>
          </w:p>
          <w:p w14:paraId="36BE670A" w14:textId="77777777" w:rsidR="001F242F" w:rsidRDefault="001624F6">
            <w:pPr>
              <w:pStyle w:val="documentRNArnaphonefield"/>
              <w:spacing w:line="260" w:lineRule="atLeast"/>
              <w:rPr>
                <w:rStyle w:val="documentright-box"/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Style w:val="span"/>
                <w:rFonts w:ascii="Verdana" w:eastAsia="Verdana" w:hAnsi="Verdana" w:cs="Verdana"/>
                <w:b/>
                <w:bCs/>
                <w:color w:val="000000"/>
                <w:sz w:val="20"/>
                <w:szCs w:val="20"/>
              </w:rPr>
              <w:t>Phone</w:t>
            </w:r>
            <w:r>
              <w:rPr>
                <w:rStyle w:val="documentbeforecolonspace"/>
                <w:rFonts w:ascii="Verdana" w:eastAsia="Verdana" w:hAnsi="Verdana" w:cs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documenttxtBold"/>
                <w:rFonts w:ascii="Verdana" w:eastAsia="Verdana" w:hAnsi="Verdana" w:cs="Verdana"/>
                <w:color w:val="000000"/>
                <w:sz w:val="20"/>
                <w:szCs w:val="20"/>
              </w:rPr>
              <w:t xml:space="preserve">: </w:t>
            </w:r>
            <w:r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  <w:t>(425) 389-6995</w:t>
            </w:r>
          </w:p>
          <w:p w14:paraId="4183CE70" w14:textId="77777777" w:rsidR="001F242F" w:rsidRDefault="001624F6">
            <w:pPr>
              <w:pStyle w:val="documentpaddedline"/>
              <w:spacing w:line="260" w:lineRule="atLeast"/>
              <w:rPr>
                <w:rStyle w:val="documentright-box"/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Style w:val="span"/>
                <w:rFonts w:ascii="Verdana" w:eastAsia="Verdana" w:hAnsi="Verdana" w:cs="Verdana"/>
                <w:b/>
                <w:bCs/>
                <w:color w:val="000000"/>
                <w:sz w:val="20"/>
                <w:szCs w:val="20"/>
              </w:rPr>
              <w:t>Email</w:t>
            </w:r>
            <w:r>
              <w:rPr>
                <w:rStyle w:val="documentbeforecolonspace"/>
                <w:rFonts w:ascii="Verdana" w:eastAsia="Verdana" w:hAnsi="Verdana" w:cs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documenttxtBold"/>
                <w:rFonts w:ascii="Verdana" w:eastAsia="Verdana" w:hAnsi="Verdana" w:cs="Verdana"/>
                <w:color w:val="000000"/>
                <w:sz w:val="20"/>
                <w:szCs w:val="20"/>
              </w:rPr>
              <w:t xml:space="preserve">: </w:t>
            </w:r>
            <w:r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  <w:t>jelamaran@gmail.com</w:t>
            </w:r>
          </w:p>
          <w:p w14:paraId="7893766D" w14:textId="77777777" w:rsidR="001F242F" w:rsidRDefault="001F242F">
            <w:pPr>
              <w:pStyle w:val="div"/>
              <w:spacing w:line="100" w:lineRule="exact"/>
              <w:rPr>
                <w:rStyle w:val="documentright-box"/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4C332856" w14:textId="77777777" w:rsidR="001F242F" w:rsidRDefault="001624F6">
            <w:pPr>
              <w:pStyle w:val="SECTIONCNTCsectionnotalnkSectiontopborder"/>
              <w:pBdr>
                <w:top w:val="none" w:sz="0" w:space="5" w:color="auto"/>
                <w:bottom w:val="single" w:sz="8" w:space="0" w:color="000000"/>
              </w:pBdr>
              <w:spacing w:line="20" w:lineRule="atLeast"/>
              <w:rPr>
                <w:rStyle w:val="documentright-box"/>
                <w:rFonts w:ascii="Verdana" w:eastAsia="Verdana" w:hAnsi="Verdana" w:cs="Verdana"/>
                <w:color w:val="000000"/>
                <w:sz w:val="2"/>
                <w:szCs w:val="2"/>
              </w:rPr>
            </w:pPr>
            <w:r>
              <w:rPr>
                <w:rStyle w:val="documentright-box"/>
                <w:rFonts w:ascii="Verdana" w:eastAsia="Verdana" w:hAnsi="Verdana" w:cs="Verdana"/>
                <w:color w:val="000000"/>
                <w:sz w:val="2"/>
                <w:szCs w:val="2"/>
              </w:rPr>
              <w:t> </w:t>
            </w:r>
          </w:p>
          <w:p w14:paraId="619F4514" w14:textId="77777777" w:rsidR="001F242F" w:rsidRDefault="001624F6">
            <w:pPr>
              <w:pStyle w:val="SECTIONCNTCsectionnotalnkSectiontoppadding"/>
              <w:rPr>
                <w:rStyle w:val="documentright-box"/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Verdana" w:eastAsia="Verdana" w:hAnsi="Verdana" w:cs="Verdana"/>
                <w:color w:val="000000"/>
                <w:sz w:val="20"/>
                <w:szCs w:val="20"/>
              </w:rPr>
              <w:t> </w:t>
            </w:r>
          </w:p>
          <w:p w14:paraId="362A084D" w14:textId="4C225D4D" w:rsidR="001F242F" w:rsidRDefault="001624F6">
            <w:pPr>
              <w:pStyle w:val="documentheading"/>
              <w:spacing w:line="220" w:lineRule="atLeast"/>
              <w:rPr>
                <w:rStyle w:val="documentright-box"/>
                <w:rFonts w:ascii="Verdana" w:eastAsia="Verdana" w:hAnsi="Verdana" w:cs="Verdana"/>
                <w:color w:val="000000"/>
              </w:rPr>
            </w:pPr>
            <w:r>
              <w:rPr>
                <w:rStyle w:val="documentsectiontitle"/>
                <w:rFonts w:ascii="Verdana" w:eastAsia="Verdana" w:hAnsi="Verdana" w:cs="Verdana"/>
                <w:color w:val="000000"/>
              </w:rPr>
              <w:t xml:space="preserve">Skills </w:t>
            </w:r>
            <w:r w:rsidR="008F1328">
              <w:rPr>
                <w:noProof/>
              </w:rPr>
              <mc:AlternateContent>
                <mc:Choice Requires="wps">
                  <w:drawing>
                    <wp:inline distT="0" distB="0" distL="0" distR="0" wp14:anchorId="78E5D725" wp14:editId="3444BD63">
                      <wp:extent cx="1383030" cy="107950"/>
                      <wp:effectExtent l="0" t="0" r="0" b="0"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303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BE8E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9960ED" id="Rectangle 5" o:spid="_x0000_s1026" style="width:108.9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" fillcolor="#dbe8ec" stroked="f">
                      <w10:anchorlock/>
                    </v:rect>
                  </w:pict>
                </mc:Fallback>
              </mc:AlternateContent>
            </w:r>
          </w:p>
          <w:p w14:paraId="058D4B5E" w14:textId="77777777" w:rsidR="001F242F" w:rsidRDefault="001624F6">
            <w:pPr>
              <w:pStyle w:val="p"/>
              <w:pBdr>
                <w:top w:val="none" w:sz="0" w:space="10" w:color="auto"/>
              </w:pBdr>
              <w:spacing w:line="220" w:lineRule="atLeast"/>
              <w:rPr>
                <w:rStyle w:val="documentright-box"/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Verdana" w:eastAsia="Verdana" w:hAnsi="Verdana" w:cs="Verdana"/>
                <w:color w:val="000000"/>
                <w:sz w:val="20"/>
                <w:szCs w:val="20"/>
              </w:rPr>
              <w:t>Languages: R, Python, Java</w:t>
            </w:r>
          </w:p>
          <w:p w14:paraId="1890FD03" w14:textId="77777777" w:rsidR="001F242F" w:rsidRDefault="001624F6">
            <w:pPr>
              <w:pStyle w:val="p"/>
              <w:spacing w:line="220" w:lineRule="atLeast"/>
              <w:rPr>
                <w:rStyle w:val="documentright-box"/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Verdana" w:eastAsia="Verdana" w:hAnsi="Verdana" w:cs="Verdana"/>
                <w:color w:val="000000"/>
                <w:sz w:val="20"/>
                <w:szCs w:val="20"/>
              </w:rPr>
              <w:t>Tools: Tableau, Power BI, Azure ML,IBM WebSphere MQ</w:t>
            </w:r>
          </w:p>
          <w:p w14:paraId="0D4727D9" w14:textId="1F6A6BA6" w:rsidR="001F242F" w:rsidRDefault="001624F6">
            <w:pPr>
              <w:pStyle w:val="p"/>
              <w:spacing w:line="220" w:lineRule="atLeast"/>
              <w:rPr>
                <w:rStyle w:val="documentright-box"/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Verdana" w:eastAsia="Verdana" w:hAnsi="Verdana" w:cs="Verdana"/>
                <w:color w:val="000000"/>
                <w:sz w:val="20"/>
                <w:szCs w:val="20"/>
              </w:rPr>
              <w:t xml:space="preserve">Database : SQL Server, </w:t>
            </w:r>
            <w:r w:rsidR="006A08A2">
              <w:rPr>
                <w:rStyle w:val="documentright-box"/>
                <w:rFonts w:ascii="Verdana" w:eastAsia="Verdana" w:hAnsi="Verdana" w:cs="Verdana"/>
                <w:color w:val="000000"/>
                <w:sz w:val="20"/>
                <w:szCs w:val="20"/>
              </w:rPr>
              <w:t>PostgreSQL, MS</w:t>
            </w:r>
            <w:r>
              <w:rPr>
                <w:rStyle w:val="documentright-box"/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Access, Oracle</w:t>
            </w:r>
          </w:p>
          <w:p w14:paraId="7DD05571" w14:textId="77777777" w:rsidR="001F242F" w:rsidRDefault="001624F6">
            <w:pPr>
              <w:pStyle w:val="bottomlowborder"/>
              <w:spacing w:after="480"/>
              <w:rPr>
                <w:rStyle w:val="documentright-box"/>
                <w:rFonts w:ascii="Verdana" w:eastAsia="Verdana" w:hAnsi="Verdana" w:cs="Verdana"/>
                <w:color w:val="000000"/>
              </w:rPr>
            </w:pPr>
            <w:r>
              <w:rPr>
                <w:rStyle w:val="documentright-box"/>
                <w:rFonts w:ascii="Verdana" w:eastAsia="Verdana" w:hAnsi="Verdana" w:cs="Verdana"/>
                <w:color w:val="000000"/>
              </w:rPr>
              <w:t> </w:t>
            </w:r>
          </w:p>
          <w:p w14:paraId="3C6AD74C" w14:textId="77777777" w:rsidR="001F242F" w:rsidRDefault="001624F6">
            <w:pPr>
              <w:pStyle w:val="topborder"/>
              <w:rPr>
                <w:rStyle w:val="documentright-box"/>
                <w:rFonts w:ascii="Verdana" w:eastAsia="Verdana" w:hAnsi="Verdana" w:cs="Verdana"/>
                <w:color w:val="000000"/>
              </w:rPr>
            </w:pPr>
            <w:r>
              <w:rPr>
                <w:rStyle w:val="documentright-box"/>
                <w:rFonts w:ascii="Verdana" w:eastAsia="Verdana" w:hAnsi="Verdana" w:cs="Verdana"/>
                <w:color w:val="000000"/>
              </w:rPr>
              <w:t> </w:t>
            </w:r>
          </w:p>
          <w:p w14:paraId="69D25334" w14:textId="77777777" w:rsidR="001F242F" w:rsidRDefault="001624F6">
            <w:pPr>
              <w:pStyle w:val="toppadding"/>
              <w:spacing w:line="220" w:lineRule="atLeast"/>
              <w:rPr>
                <w:rStyle w:val="documentright-box"/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Verdana" w:eastAsia="Verdana" w:hAnsi="Verdana" w:cs="Verdana"/>
                <w:color w:val="000000"/>
                <w:sz w:val="20"/>
                <w:szCs w:val="20"/>
              </w:rPr>
              <w:t> </w:t>
            </w:r>
          </w:p>
          <w:p w14:paraId="44CECE81" w14:textId="3716F60A" w:rsidR="001F242F" w:rsidRDefault="001624F6">
            <w:pPr>
              <w:pStyle w:val="documentheading"/>
              <w:spacing w:line="220" w:lineRule="atLeast"/>
              <w:rPr>
                <w:rStyle w:val="documentright-box"/>
                <w:rFonts w:ascii="Verdana" w:eastAsia="Verdana" w:hAnsi="Verdana" w:cs="Verdana"/>
                <w:color w:val="000000"/>
              </w:rPr>
            </w:pPr>
            <w:r>
              <w:rPr>
                <w:rStyle w:val="documentsectiontitle"/>
                <w:rFonts w:ascii="Verdana" w:eastAsia="Verdana" w:hAnsi="Verdana" w:cs="Verdana"/>
                <w:color w:val="000000"/>
              </w:rPr>
              <w:t xml:space="preserve">Education </w:t>
            </w:r>
            <w:r w:rsidR="008F1328">
              <w:rPr>
                <w:noProof/>
              </w:rPr>
              <mc:AlternateContent>
                <mc:Choice Requires="wps">
                  <w:drawing>
                    <wp:inline distT="0" distB="0" distL="0" distR="0" wp14:anchorId="363EFF11" wp14:editId="2C6B9A9B">
                      <wp:extent cx="953770" cy="107950"/>
                      <wp:effectExtent l="0" t="1270" r="635" b="0"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377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BE8E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D681B31" id="Rectangle 4" o:spid="_x0000_s1026" style="width:75.1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" fillcolor="#dbe8ec" stroked="f">
                      <w10:anchorlock/>
                    </v:rect>
                  </w:pict>
                </mc:Fallback>
              </mc:AlternateContent>
            </w:r>
          </w:p>
          <w:p w14:paraId="4CD4F1D2" w14:textId="77777777" w:rsidR="001F242F" w:rsidRDefault="001624F6">
            <w:pPr>
              <w:pStyle w:val="documenteducationparagraphspacing"/>
              <w:spacing w:line="100" w:lineRule="exact"/>
              <w:rPr>
                <w:rStyle w:val="documentright-box"/>
                <w:rFonts w:ascii="Verdana" w:eastAsia="Verdana" w:hAnsi="Verdana" w:cs="Verdana"/>
                <w:color w:val="000000"/>
              </w:rPr>
            </w:pPr>
            <w:r>
              <w:rPr>
                <w:rStyle w:val="documentright-box"/>
                <w:rFonts w:ascii="Verdana" w:eastAsia="Verdana" w:hAnsi="Verdana" w:cs="Verdana"/>
                <w:color w:val="000000"/>
              </w:rPr>
              <w:t> </w:t>
            </w:r>
          </w:p>
          <w:p w14:paraId="204DDFA8" w14:textId="77777777" w:rsidR="001F242F" w:rsidRDefault="001624F6">
            <w:pPr>
              <w:pStyle w:val="documentpaddedline"/>
              <w:spacing w:line="220" w:lineRule="atLeast"/>
              <w:rPr>
                <w:rStyle w:val="documentright-box"/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707599">
              <w:rPr>
                <w:rStyle w:val="documentdegree"/>
                <w:rFonts w:ascii="Verdana" w:eastAsia="Verdana" w:hAnsi="Verdana" w:cs="Verdana"/>
                <w:b/>
                <w:bCs/>
                <w:color w:val="000000"/>
                <w:sz w:val="20"/>
                <w:szCs w:val="20"/>
              </w:rPr>
              <w:t>MS in Business Analytics</w:t>
            </w:r>
            <w:r w:rsidRPr="00707599">
              <w:rPr>
                <w:rStyle w:val="span"/>
                <w:rFonts w:ascii="Verdana" w:eastAsia="Verdana" w:hAnsi="Verdana" w:cs="Verdana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  <w:t>Expected in 2022</w:t>
            </w:r>
          </w:p>
          <w:p w14:paraId="6689E5C1" w14:textId="77777777" w:rsidR="001F242F" w:rsidRDefault="001624F6">
            <w:pPr>
              <w:pStyle w:val="documentpaddedline"/>
              <w:spacing w:line="220" w:lineRule="atLeast"/>
              <w:rPr>
                <w:rStyle w:val="documentright-box"/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707599">
              <w:rPr>
                <w:rStyle w:val="documentcompanyname"/>
                <w:rFonts w:ascii="Verdana" w:eastAsia="Verdana" w:hAnsi="Verdana" w:cs="Verdana"/>
                <w:b w:val="0"/>
                <w:bCs w:val="0"/>
                <w:color w:val="000000"/>
                <w:sz w:val="20"/>
                <w:szCs w:val="20"/>
              </w:rPr>
              <w:t>University of Washington, Tacoma</w:t>
            </w:r>
            <w:r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- </w:t>
            </w:r>
            <w:r>
              <w:rPr>
                <w:rStyle w:val="documenteducationjobcountry"/>
                <w:rFonts w:ascii="Verdana" w:eastAsia="Verdana" w:hAnsi="Verdana" w:cs="Verdana"/>
                <w:color w:val="000000"/>
                <w:sz w:val="20"/>
                <w:szCs w:val="20"/>
              </w:rPr>
              <w:t>USA</w:t>
            </w:r>
          </w:p>
          <w:p w14:paraId="53400005" w14:textId="77777777" w:rsidR="001F242F" w:rsidRDefault="001624F6">
            <w:pPr>
              <w:pStyle w:val="p"/>
              <w:spacing w:line="220" w:lineRule="atLeast"/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  <w:t>GPA: 3.9/4.0</w:t>
            </w:r>
          </w:p>
          <w:p w14:paraId="594D90AA" w14:textId="77777777" w:rsidR="001F242F" w:rsidRDefault="001624F6">
            <w:pPr>
              <w:pStyle w:val="documenteducationparagraphspacing"/>
              <w:rPr>
                <w:rStyle w:val="documentright-box"/>
                <w:rFonts w:ascii="Verdana" w:eastAsia="Verdana" w:hAnsi="Verdana" w:cs="Verdana"/>
                <w:color w:val="000000"/>
              </w:rPr>
            </w:pPr>
            <w:r>
              <w:rPr>
                <w:rStyle w:val="documentright-box"/>
                <w:rFonts w:ascii="Verdana" w:eastAsia="Verdana" w:hAnsi="Verdana" w:cs="Verdana"/>
                <w:color w:val="000000"/>
              </w:rPr>
              <w:t> </w:t>
            </w:r>
          </w:p>
          <w:p w14:paraId="0FB3A33A" w14:textId="6A8B2C22" w:rsidR="001F242F" w:rsidRDefault="001624F6">
            <w:pPr>
              <w:pStyle w:val="documentpaddedline"/>
              <w:spacing w:line="220" w:lineRule="atLeast"/>
              <w:rPr>
                <w:rStyle w:val="documentright-box"/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707599">
              <w:rPr>
                <w:rStyle w:val="documentdegree"/>
                <w:rFonts w:ascii="Verdana" w:eastAsia="Verdana" w:hAnsi="Verdana" w:cs="Verdana"/>
                <w:b/>
                <w:bCs/>
                <w:color w:val="000000"/>
                <w:sz w:val="20"/>
                <w:szCs w:val="20"/>
              </w:rPr>
              <w:t>MBA in Banking Technology</w:t>
            </w:r>
            <w:r w:rsidRPr="00707599">
              <w:rPr>
                <w:rStyle w:val="span"/>
                <w:rFonts w:ascii="Verdana" w:eastAsia="Verdana" w:hAnsi="Verdana" w:cs="Verdana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2014</w:t>
            </w:r>
          </w:p>
          <w:p w14:paraId="798996E6" w14:textId="2AFBEB63" w:rsidR="001F242F" w:rsidRDefault="001624F6">
            <w:pPr>
              <w:pStyle w:val="documentpaddedline"/>
              <w:spacing w:line="220" w:lineRule="atLeast"/>
              <w:rPr>
                <w:rStyle w:val="documentright-box"/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707599">
              <w:rPr>
                <w:rStyle w:val="documentcompanyname"/>
                <w:rFonts w:ascii="Verdana" w:eastAsia="Verdana" w:hAnsi="Verdana" w:cs="Verdana"/>
                <w:b w:val="0"/>
                <w:bCs w:val="0"/>
                <w:color w:val="000000"/>
                <w:sz w:val="20"/>
                <w:szCs w:val="20"/>
              </w:rPr>
              <w:t>Pondicherry</w:t>
            </w:r>
            <w:r w:rsidR="006A08A2">
              <w:rPr>
                <w:rStyle w:val="documentcompanyname"/>
                <w:rFonts w:ascii="Verdana" w:eastAsia="Verdana" w:hAnsi="Verdana" w:cs="Verdana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707599">
              <w:rPr>
                <w:rStyle w:val="documentcompanyname"/>
                <w:rFonts w:ascii="Verdana" w:eastAsia="Verdana" w:hAnsi="Verdana" w:cs="Verdana"/>
                <w:b w:val="0"/>
                <w:bCs w:val="0"/>
                <w:color w:val="000000"/>
                <w:sz w:val="20"/>
                <w:szCs w:val="20"/>
              </w:rPr>
              <w:t>University</w:t>
            </w:r>
            <w:r w:rsidR="006A08A2">
              <w:rPr>
                <w:rStyle w:val="documentcompanyname"/>
                <w:rFonts w:ascii="Verdana" w:eastAsia="Verdana" w:hAnsi="Verdana" w:cs="Verdana"/>
                <w:b w:val="0"/>
                <w:bCs w:val="0"/>
                <w:color w:val="000000"/>
                <w:sz w:val="20"/>
                <w:szCs w:val="20"/>
              </w:rPr>
              <w:t>,</w:t>
            </w:r>
            <w:r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documenteducationjobcountry"/>
                <w:rFonts w:ascii="Verdana" w:eastAsia="Verdana" w:hAnsi="Verdana" w:cs="Verdana"/>
                <w:color w:val="000000"/>
                <w:sz w:val="20"/>
                <w:szCs w:val="20"/>
              </w:rPr>
              <w:t>India</w:t>
            </w:r>
          </w:p>
          <w:p w14:paraId="2E6EE38D" w14:textId="77777777" w:rsidR="001F242F" w:rsidRDefault="001624F6">
            <w:pPr>
              <w:pStyle w:val="p"/>
              <w:spacing w:line="220" w:lineRule="atLeast"/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  <w:t>GPA: 3.26/4.00</w:t>
            </w:r>
          </w:p>
          <w:p w14:paraId="6F1C6492" w14:textId="77777777" w:rsidR="001F242F" w:rsidRDefault="001624F6">
            <w:pPr>
              <w:pStyle w:val="documenteducationparagraphspacing"/>
              <w:rPr>
                <w:rStyle w:val="documentright-box"/>
                <w:rFonts w:ascii="Verdana" w:eastAsia="Verdana" w:hAnsi="Verdana" w:cs="Verdana"/>
                <w:color w:val="000000"/>
              </w:rPr>
            </w:pPr>
            <w:r>
              <w:rPr>
                <w:rStyle w:val="documentright-box"/>
                <w:rFonts w:ascii="Verdana" w:eastAsia="Verdana" w:hAnsi="Verdana" w:cs="Verdana"/>
                <w:color w:val="000000"/>
              </w:rPr>
              <w:t> </w:t>
            </w:r>
          </w:p>
          <w:p w14:paraId="2F4B38C4" w14:textId="67EE2DB6" w:rsidR="001F242F" w:rsidRDefault="006A08A2">
            <w:pPr>
              <w:pStyle w:val="documentpaddedline"/>
              <w:spacing w:line="220" w:lineRule="atLeast"/>
              <w:rPr>
                <w:rStyle w:val="documentright-box"/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6A08A2">
              <w:rPr>
                <w:rStyle w:val="documentdegree"/>
                <w:rFonts w:ascii="Verdana" w:eastAsia="Verdana" w:hAnsi="Verdana" w:cs="Verdana"/>
                <w:b/>
                <w:bCs/>
                <w:color w:val="000000"/>
                <w:sz w:val="20"/>
                <w:szCs w:val="20"/>
              </w:rPr>
              <w:t>B. Tech</w:t>
            </w:r>
            <w:r w:rsidR="001624F6" w:rsidRPr="006A08A2">
              <w:rPr>
                <w:rStyle w:val="documentdegree"/>
                <w:rFonts w:ascii="Verdana" w:eastAsia="Verdana" w:hAnsi="Verdana" w:cs="Verdana"/>
                <w:b/>
                <w:bCs/>
                <w:color w:val="000000"/>
                <w:sz w:val="20"/>
                <w:szCs w:val="20"/>
              </w:rPr>
              <w:t xml:space="preserve"> in Instrumentation </w:t>
            </w:r>
            <w:r w:rsidRPr="006A08A2">
              <w:rPr>
                <w:rStyle w:val="documentdegree"/>
                <w:rFonts w:ascii="Verdana" w:eastAsia="Verdana" w:hAnsi="Verdana" w:cs="Verdana"/>
                <w:b/>
                <w:bCs/>
                <w:color w:val="000000"/>
                <w:sz w:val="20"/>
                <w:szCs w:val="20"/>
              </w:rPr>
              <w:t>and</w:t>
            </w:r>
            <w:r w:rsidR="001624F6" w:rsidRPr="006A08A2">
              <w:rPr>
                <w:rStyle w:val="documentdegree"/>
                <w:rFonts w:ascii="Verdana" w:eastAsia="Verdana" w:hAnsi="Verdana" w:cs="Verdana"/>
                <w:b/>
                <w:bCs/>
                <w:color w:val="000000"/>
                <w:sz w:val="20"/>
                <w:szCs w:val="20"/>
              </w:rPr>
              <w:t xml:space="preserve"> Control Engineering</w:t>
            </w:r>
            <w:r w:rsidR="001624F6"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  <w:t>, 2011</w:t>
            </w:r>
          </w:p>
          <w:p w14:paraId="73CD7744" w14:textId="68823A14" w:rsidR="001F242F" w:rsidRDefault="001624F6">
            <w:pPr>
              <w:pStyle w:val="documentpaddedline"/>
              <w:spacing w:line="220" w:lineRule="atLeast"/>
              <w:rPr>
                <w:rStyle w:val="documentright-box"/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6A08A2">
              <w:rPr>
                <w:rStyle w:val="documentcompanyname"/>
                <w:rFonts w:ascii="Verdana" w:eastAsia="Verdana" w:hAnsi="Verdana" w:cs="Verdana"/>
                <w:b w:val="0"/>
                <w:bCs w:val="0"/>
                <w:color w:val="000000"/>
                <w:sz w:val="20"/>
                <w:szCs w:val="20"/>
              </w:rPr>
              <w:t>Sri Manakula Vinayagar Engineering College</w:t>
            </w:r>
            <w:r w:rsidRPr="006A08A2">
              <w:rPr>
                <w:rStyle w:val="span"/>
                <w:rFonts w:ascii="Verdana" w:eastAsia="Verdana" w:hAnsi="Verdana" w:cs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documenteducationjobstate"/>
                <w:rFonts w:ascii="Verdana" w:eastAsia="Verdana" w:hAnsi="Verdana" w:cs="Verdana"/>
                <w:color w:val="000000"/>
                <w:sz w:val="20"/>
                <w:szCs w:val="20"/>
              </w:rPr>
              <w:t>Pondicherry</w:t>
            </w:r>
            <w:r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documenteducationjobcountry"/>
                <w:rFonts w:ascii="Verdana" w:eastAsia="Verdana" w:hAnsi="Verdana" w:cs="Verdana"/>
                <w:color w:val="000000"/>
                <w:sz w:val="20"/>
                <w:szCs w:val="20"/>
              </w:rPr>
              <w:t>India</w:t>
            </w:r>
          </w:p>
          <w:p w14:paraId="2C655128" w14:textId="4B51C2DB" w:rsidR="001F242F" w:rsidRDefault="001624F6">
            <w:pPr>
              <w:pStyle w:val="p"/>
              <w:spacing w:line="220" w:lineRule="atLeast"/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  <w:t>GPA: 3.36/4.00</w:t>
            </w:r>
          </w:p>
          <w:p w14:paraId="540CA2CE" w14:textId="2F7C36DF" w:rsidR="001F242F" w:rsidRDefault="001624F6" w:rsidP="008F1328">
            <w:pPr>
              <w:pStyle w:val="bottomlowborder"/>
              <w:spacing w:after="480"/>
              <w:rPr>
                <w:rStyle w:val="documentright-box"/>
                <w:rFonts w:ascii="Verdana" w:eastAsia="Verdana" w:hAnsi="Verdana" w:cs="Verdana"/>
                <w:vanish/>
                <w:color w:val="000000"/>
              </w:rPr>
            </w:pPr>
            <w:r>
              <w:rPr>
                <w:rStyle w:val="documentright-box"/>
                <w:rFonts w:ascii="Verdana" w:eastAsia="Verdana" w:hAnsi="Verdana" w:cs="Verdana"/>
                <w:color w:val="000000"/>
              </w:rPr>
              <w:t>  </w:t>
            </w:r>
          </w:p>
          <w:p w14:paraId="0E44F562" w14:textId="28E5EC16" w:rsidR="008F1328" w:rsidRDefault="008F1328">
            <w:pPr>
              <w:pStyle w:val="topborder"/>
              <w:rPr>
                <w:rStyle w:val="documentright-box"/>
                <w:rFonts w:eastAsia="Verdana"/>
                <w:vanish w:val="0"/>
              </w:rPr>
            </w:pPr>
          </w:p>
          <w:p w14:paraId="179EC3A3" w14:textId="40C40E2B" w:rsidR="008F1328" w:rsidRDefault="008F1328">
            <w:pPr>
              <w:pStyle w:val="topborder"/>
              <w:rPr>
                <w:rStyle w:val="documentright-box"/>
                <w:rFonts w:eastAsia="Verdana"/>
              </w:rPr>
            </w:pPr>
          </w:p>
          <w:p w14:paraId="3C606C2D" w14:textId="5A22CB0B" w:rsidR="008F1328" w:rsidRDefault="008F1328">
            <w:pPr>
              <w:pStyle w:val="topborder"/>
              <w:rPr>
                <w:rStyle w:val="documentright-box"/>
                <w:rFonts w:eastAsia="Verdana"/>
              </w:rPr>
            </w:pPr>
          </w:p>
          <w:p w14:paraId="03D456E4" w14:textId="04161FE8" w:rsidR="008F1328" w:rsidRDefault="008F1328">
            <w:pPr>
              <w:pStyle w:val="topborder"/>
              <w:rPr>
                <w:rStyle w:val="documentright-box"/>
                <w:rFonts w:eastAsia="Verdana"/>
              </w:rPr>
            </w:pPr>
          </w:p>
          <w:p w14:paraId="5FD2A7CC" w14:textId="77777777" w:rsidR="008F1328" w:rsidRDefault="008F1328">
            <w:pPr>
              <w:pStyle w:val="topborder"/>
              <w:rPr>
                <w:rStyle w:val="documentright-box"/>
                <w:rFonts w:eastAsia="Verdana"/>
              </w:rPr>
            </w:pPr>
          </w:p>
          <w:p w14:paraId="6E0D55AD" w14:textId="109CB3AE" w:rsidR="008F1328" w:rsidRDefault="008F1328">
            <w:pPr>
              <w:pStyle w:val="topborder"/>
              <w:rPr>
                <w:rStyle w:val="documentright-box"/>
                <w:rFonts w:eastAsia="Verdana"/>
              </w:rPr>
            </w:pPr>
          </w:p>
          <w:p w14:paraId="66A5C7FD" w14:textId="77777777" w:rsidR="008F1328" w:rsidRDefault="008F1328">
            <w:pPr>
              <w:pStyle w:val="topborder"/>
              <w:rPr>
                <w:rStyle w:val="documentright-box"/>
                <w:rFonts w:ascii="Verdana" w:eastAsia="Verdana" w:hAnsi="Verdana" w:cs="Verdana"/>
                <w:color w:val="000000"/>
              </w:rPr>
            </w:pPr>
          </w:p>
          <w:p w14:paraId="03CE9287" w14:textId="77777777" w:rsidR="001F242F" w:rsidRDefault="001624F6">
            <w:pPr>
              <w:pStyle w:val="toppadding"/>
              <w:spacing w:line="220" w:lineRule="atLeast"/>
              <w:rPr>
                <w:rStyle w:val="documentright-box"/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Verdana" w:eastAsia="Verdana" w:hAnsi="Verdana" w:cs="Verdana"/>
                <w:color w:val="000000"/>
                <w:sz w:val="20"/>
                <w:szCs w:val="20"/>
              </w:rPr>
              <w:t> </w:t>
            </w:r>
          </w:p>
          <w:p w14:paraId="6C4E0AA7" w14:textId="77777777" w:rsidR="008F1328" w:rsidRPr="008F1328" w:rsidRDefault="008F1328" w:rsidP="008F1328">
            <w:pPr>
              <w:pStyle w:val="divdocumentulli"/>
              <w:pBdr>
                <w:top w:val="none" w:sz="0" w:space="10" w:color="auto"/>
              </w:pBdr>
              <w:spacing w:line="220" w:lineRule="atLeast"/>
              <w:ind w:left="220"/>
              <w:rPr>
                <w:rStyle w:val="documentright-box"/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7E22A42F" w14:textId="77777777" w:rsidR="008F1328" w:rsidRDefault="008F1328" w:rsidP="008F1328">
            <w:pPr>
              <w:pStyle w:val="divdocumentulli"/>
              <w:pBdr>
                <w:top w:val="none" w:sz="0" w:space="10" w:color="auto"/>
              </w:pBdr>
              <w:spacing w:line="220" w:lineRule="atLeast"/>
              <w:ind w:left="220"/>
              <w:rPr>
                <w:rStyle w:val="documentright-box"/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46C35252" w14:textId="77777777" w:rsidR="00FD4617" w:rsidRDefault="00FD4617" w:rsidP="008F1328">
            <w:pPr>
              <w:pStyle w:val="documentheading"/>
              <w:spacing w:line="220" w:lineRule="atLeast"/>
              <w:rPr>
                <w:rStyle w:val="documentsectiontitle"/>
                <w:rFonts w:ascii="Verdana" w:eastAsia="Verdana" w:hAnsi="Verdana" w:cs="Verdana"/>
                <w:color w:val="000000"/>
              </w:rPr>
            </w:pPr>
          </w:p>
          <w:p w14:paraId="6134708A" w14:textId="66FB0387" w:rsidR="008F1328" w:rsidRPr="008F1328" w:rsidRDefault="008F1328" w:rsidP="008F1328">
            <w:pPr>
              <w:pStyle w:val="documentheading"/>
              <w:spacing w:line="220" w:lineRule="atLeast"/>
              <w:rPr>
                <w:rStyle w:val="documentright-box"/>
                <w:rFonts w:ascii="Verdana" w:eastAsia="Verdana" w:hAnsi="Verdana" w:cs="Verdana"/>
                <w:color w:val="000000"/>
              </w:rPr>
            </w:pPr>
            <w:r>
              <w:rPr>
                <w:rStyle w:val="documentsectiontitle"/>
                <w:rFonts w:ascii="Verdana" w:eastAsia="Verdana" w:hAnsi="Verdana" w:cs="Verdana"/>
                <w:color w:val="000000"/>
              </w:rPr>
              <w:lastRenderedPageBreak/>
              <w:t xml:space="preserve">Certifications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3CE4097" wp14:editId="1E5BD5B8">
                      <wp:extent cx="482600" cy="107950"/>
                      <wp:effectExtent l="635" t="3175" r="2540" b="3175"/>
                      <wp:docPr id="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26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BE8E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C508587" id="Rectangle 13" o:spid="_x0000_s1026" style="width:38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" fillcolor="#dbe8ec" stroked="f">
                      <w10:anchorlock/>
                    </v:rect>
                  </w:pict>
                </mc:Fallback>
              </mc:AlternateContent>
            </w:r>
          </w:p>
          <w:p w14:paraId="48D59BED" w14:textId="1497D6E9" w:rsidR="001F242F" w:rsidRDefault="005146C7">
            <w:pPr>
              <w:pStyle w:val="divdocumentulli"/>
              <w:numPr>
                <w:ilvl w:val="0"/>
                <w:numId w:val="3"/>
              </w:numPr>
              <w:pBdr>
                <w:top w:val="none" w:sz="0" w:space="10" w:color="auto"/>
              </w:pBdr>
              <w:spacing w:line="220" w:lineRule="atLeast"/>
              <w:ind w:left="220" w:hanging="192"/>
              <w:rPr>
                <w:rStyle w:val="documentright-box"/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Verdana" w:eastAsia="Verdana" w:hAnsi="Verdana" w:cs="Verdana"/>
                <w:color w:val="000000"/>
                <w:sz w:val="20"/>
                <w:szCs w:val="20"/>
              </w:rPr>
              <w:t>J</w:t>
            </w:r>
            <w:r w:rsidR="001624F6">
              <w:rPr>
                <w:rStyle w:val="documentright-box"/>
                <w:rFonts w:ascii="Verdana" w:eastAsia="Verdana" w:hAnsi="Verdana" w:cs="Verdana"/>
                <w:color w:val="000000"/>
                <w:sz w:val="20"/>
                <w:szCs w:val="20"/>
              </w:rPr>
              <w:t>AIIB Certified (Junior Associate of Indian Institute of Bankers)</w:t>
            </w:r>
          </w:p>
          <w:p w14:paraId="45CBA093" w14:textId="77777777" w:rsidR="001F242F" w:rsidRDefault="001624F6">
            <w:pPr>
              <w:pStyle w:val="divdocumentulli"/>
              <w:numPr>
                <w:ilvl w:val="0"/>
                <w:numId w:val="3"/>
              </w:numPr>
              <w:spacing w:line="220" w:lineRule="atLeast"/>
              <w:ind w:left="220" w:hanging="192"/>
              <w:rPr>
                <w:rStyle w:val="documentright-box"/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Verdana" w:eastAsia="Verdana" w:hAnsi="Verdana" w:cs="Verdana"/>
                <w:color w:val="000000"/>
                <w:sz w:val="20"/>
                <w:szCs w:val="20"/>
              </w:rPr>
              <w:t>Post Graduate Diploma in Branch Banking.</w:t>
            </w:r>
          </w:p>
          <w:p w14:paraId="2FDBFA33" w14:textId="77777777" w:rsidR="001F242F" w:rsidRDefault="001624F6">
            <w:pPr>
              <w:pStyle w:val="bottomlowborder"/>
              <w:spacing w:after="480"/>
              <w:rPr>
                <w:rStyle w:val="documentright-box"/>
                <w:rFonts w:ascii="Verdana" w:eastAsia="Verdana" w:hAnsi="Verdana" w:cs="Verdana"/>
                <w:color w:val="000000"/>
              </w:rPr>
            </w:pPr>
            <w:r>
              <w:rPr>
                <w:rStyle w:val="documentright-box"/>
                <w:rFonts w:ascii="Verdana" w:eastAsia="Verdana" w:hAnsi="Verdana" w:cs="Verdana"/>
                <w:color w:val="000000"/>
              </w:rPr>
              <w:t> </w:t>
            </w:r>
          </w:p>
          <w:p w14:paraId="251A455B" w14:textId="77777777" w:rsidR="001F242F" w:rsidRDefault="001624F6">
            <w:pPr>
              <w:pStyle w:val="topborder"/>
              <w:rPr>
                <w:rStyle w:val="documentright-box"/>
                <w:rFonts w:ascii="Verdana" w:eastAsia="Verdana" w:hAnsi="Verdana" w:cs="Verdana"/>
                <w:color w:val="000000"/>
              </w:rPr>
            </w:pPr>
            <w:r>
              <w:rPr>
                <w:rStyle w:val="documentright-box"/>
                <w:rFonts w:ascii="Verdana" w:eastAsia="Verdana" w:hAnsi="Verdana" w:cs="Verdana"/>
                <w:color w:val="000000"/>
              </w:rPr>
              <w:t> </w:t>
            </w:r>
          </w:p>
          <w:p w14:paraId="7BE36AD4" w14:textId="77777777" w:rsidR="001F242F" w:rsidRDefault="001624F6">
            <w:pPr>
              <w:pStyle w:val="toppadding"/>
              <w:spacing w:line="220" w:lineRule="atLeast"/>
              <w:rPr>
                <w:rStyle w:val="documentright-box"/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Verdana" w:eastAsia="Verdana" w:hAnsi="Verdana" w:cs="Verdana"/>
                <w:color w:val="000000"/>
                <w:sz w:val="20"/>
                <w:szCs w:val="20"/>
              </w:rPr>
              <w:t> </w:t>
            </w:r>
          </w:p>
          <w:p w14:paraId="5E863EC0" w14:textId="50A9BCDB" w:rsidR="001F242F" w:rsidRDefault="001624F6">
            <w:pPr>
              <w:pStyle w:val="documentheading"/>
              <w:spacing w:line="220" w:lineRule="atLeast"/>
              <w:rPr>
                <w:rStyle w:val="documentright-box"/>
                <w:rFonts w:ascii="Verdana" w:eastAsia="Verdana" w:hAnsi="Verdana" w:cs="Verdana"/>
                <w:color w:val="000000"/>
              </w:rPr>
            </w:pPr>
            <w:r>
              <w:rPr>
                <w:rStyle w:val="documentsectiontitle"/>
                <w:rFonts w:ascii="Verdana" w:eastAsia="Verdana" w:hAnsi="Verdana" w:cs="Verdana"/>
                <w:color w:val="000000"/>
              </w:rPr>
              <w:t xml:space="preserve">AWARDS </w:t>
            </w:r>
            <w:r w:rsidR="008F1328">
              <w:rPr>
                <w:noProof/>
              </w:rPr>
              <mc:AlternateContent>
                <mc:Choice Requires="wps">
                  <w:drawing>
                    <wp:inline distT="0" distB="0" distL="0" distR="0" wp14:anchorId="103D5F56" wp14:editId="076BE12A">
                      <wp:extent cx="1227455" cy="107950"/>
                      <wp:effectExtent l="0" t="0" r="2540" b="1270"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7455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BE8E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E04D9D" id="Rectangle 2" o:spid="_x0000_s1026" style="width:96.6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" fillcolor="#dbe8ec" stroked="f">
                      <w10:anchorlock/>
                    </v:rect>
                  </w:pict>
                </mc:Fallback>
              </mc:AlternateContent>
            </w:r>
          </w:p>
          <w:p w14:paraId="5F222FC7" w14:textId="77777777" w:rsidR="001F242F" w:rsidRDefault="001624F6">
            <w:pPr>
              <w:pStyle w:val="divdocumentulli"/>
              <w:numPr>
                <w:ilvl w:val="0"/>
                <w:numId w:val="4"/>
              </w:numPr>
              <w:pBdr>
                <w:top w:val="none" w:sz="0" w:space="10" w:color="auto"/>
              </w:pBdr>
              <w:spacing w:line="220" w:lineRule="atLeast"/>
              <w:ind w:left="220" w:hanging="192"/>
              <w:rPr>
                <w:rStyle w:val="documentright-box"/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Verdana" w:eastAsia="Verdana" w:hAnsi="Verdana" w:cs="Verdana"/>
                <w:color w:val="000000"/>
                <w:sz w:val="20"/>
                <w:szCs w:val="20"/>
              </w:rPr>
              <w:t>KVB Tech Award of Excellence for contribution in Core Banking Migration Project.</w:t>
            </w:r>
          </w:p>
          <w:p w14:paraId="3D8FD1F1" w14:textId="77777777" w:rsidR="001F242F" w:rsidRDefault="001624F6">
            <w:pPr>
              <w:pStyle w:val="bottomlowborder"/>
              <w:spacing w:after="480"/>
              <w:rPr>
                <w:rStyle w:val="documentright-box"/>
                <w:rFonts w:ascii="Verdana" w:eastAsia="Verdana" w:hAnsi="Verdana" w:cs="Verdana"/>
                <w:color w:val="000000"/>
              </w:rPr>
            </w:pPr>
            <w:r>
              <w:rPr>
                <w:rStyle w:val="documentright-box"/>
                <w:rFonts w:ascii="Verdana" w:eastAsia="Verdana" w:hAnsi="Verdana" w:cs="Verdana"/>
                <w:color w:val="000000"/>
              </w:rPr>
              <w:t> </w:t>
            </w:r>
          </w:p>
          <w:p w14:paraId="1D9411D2" w14:textId="22A1AA4D" w:rsidR="008F1328" w:rsidRDefault="008F1328">
            <w:pPr>
              <w:pStyle w:val="div"/>
              <w:spacing w:line="220" w:lineRule="atLeast"/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8F1328">
              <w:rPr>
                <w:rStyle w:val="documentsectiontitle"/>
                <w:rFonts w:ascii="Verdana" w:eastAsia="Verdana" w:hAnsi="Verdana" w:cs="Verdana"/>
                <w:b/>
                <w:bCs/>
                <w:color w:val="000000"/>
              </w:rPr>
              <w:t>LINKEDIN</w:t>
            </w:r>
            <w:r>
              <w:rPr>
                <w:rStyle w:val="documentsectiontitle"/>
                <w:rFonts w:ascii="Verdana" w:eastAsia="Verdana" w:hAnsi="Verdana" w:cs="Verdana"/>
                <w:color w:val="000000"/>
              </w:rPr>
              <w:t xml:space="preserve"> </w:t>
            </w: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inline distT="0" distB="0" distL="0" distR="0" wp14:anchorId="547C5E62" wp14:editId="16E32225">
                      <wp:extent cx="876935" cy="107950"/>
                      <wp:effectExtent l="0" t="0" r="3175" b="1270"/>
                      <wp:docPr id="1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935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BE8E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33ABB5" id="Rectangle 10" o:spid="_x0000_s1026" style="width:69.0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" fillcolor="#dbe8ec" stroked="f">
                      <w10:anchorlock/>
                    </v:rect>
                  </w:pict>
                </mc:Fallback>
              </mc:AlternateContent>
            </w:r>
          </w:p>
          <w:p w14:paraId="5175CC90" w14:textId="2D9A9006" w:rsidR="001F242F" w:rsidRDefault="001624F6">
            <w:pPr>
              <w:pStyle w:val="div"/>
              <w:spacing w:line="220" w:lineRule="atLeast"/>
              <w:rPr>
                <w:rStyle w:val="documentright-box"/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Style w:val="span"/>
                <w:rFonts w:ascii="Verdana" w:eastAsia="Verdana" w:hAnsi="Verdana" w:cs="Verdana"/>
                <w:color w:val="000000"/>
                <w:sz w:val="20"/>
                <w:szCs w:val="20"/>
              </w:rPr>
              <w:t>linkedin.com/in/elamaran-jayabarathy</w:t>
            </w:r>
          </w:p>
          <w:p w14:paraId="2F358B20" w14:textId="77777777" w:rsidR="001F242F" w:rsidRDefault="001624F6">
            <w:pPr>
              <w:pStyle w:val="bottomlowborderalnk"/>
              <w:spacing w:after="480"/>
              <w:rPr>
                <w:rStyle w:val="documentright-box"/>
                <w:rFonts w:ascii="Verdana" w:eastAsia="Verdana" w:hAnsi="Verdana" w:cs="Verdana"/>
                <w:color w:val="000000"/>
              </w:rPr>
            </w:pPr>
            <w:r>
              <w:rPr>
                <w:rStyle w:val="documentright-box"/>
                <w:rFonts w:ascii="Verdana" w:eastAsia="Verdana" w:hAnsi="Verdana" w:cs="Verdana"/>
                <w:color w:val="000000"/>
              </w:rPr>
              <w:t> </w:t>
            </w:r>
          </w:p>
        </w:tc>
      </w:tr>
    </w:tbl>
    <w:p w14:paraId="5D893112" w14:textId="77777777" w:rsidR="001F242F" w:rsidRDefault="001F242F">
      <w:pPr>
        <w:pStyle w:val="divdocumentlastcontainer"/>
        <w:pBdr>
          <w:bottom w:val="none" w:sz="0" w:space="0" w:color="auto"/>
        </w:pBdr>
        <w:spacing w:line="220" w:lineRule="atLeast"/>
        <w:rPr>
          <w:rFonts w:ascii="Verdana" w:eastAsia="Verdana" w:hAnsi="Verdana" w:cs="Verdana"/>
          <w:color w:val="000000"/>
          <w:sz w:val="20"/>
          <w:szCs w:val="20"/>
        </w:rPr>
        <w:sectPr w:rsidR="001F242F">
          <w:pgSz w:w="12240" w:h="15840"/>
          <w:pgMar w:top="0" w:right="560" w:bottom="400" w:left="560" w:header="720" w:footer="720" w:gutter="0"/>
          <w:cols w:space="720"/>
        </w:sectPr>
      </w:pPr>
    </w:p>
    <w:p w14:paraId="732C78FF" w14:textId="77777777" w:rsidR="001F242F" w:rsidRDefault="001F242F">
      <w:pPr>
        <w:pStyle w:val="mlj3topborder"/>
        <w:spacing w:after="60" w:line="220" w:lineRule="atLeast"/>
        <w:ind w:right="200"/>
        <w:rPr>
          <w:rStyle w:val="topbordercell"/>
          <w:rFonts w:ascii="Verdana" w:eastAsia="Verdana" w:hAnsi="Verdana" w:cs="Verdana"/>
          <w:shd w:val="clear" w:color="auto" w:fill="auto"/>
        </w:rPr>
      </w:pPr>
    </w:p>
    <w:sectPr w:rsidR="001F242F">
      <w:type w:val="continuous"/>
      <w:pgSz w:w="12240" w:h="15840"/>
      <w:pgMar w:top="400" w:right="560" w:bottom="40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A08A9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80CD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F76E4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F479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C7CAA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6A7A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4CF1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13E87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07235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5A095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E692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C430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430F8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4092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2E92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56C4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D882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C206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7F28F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1840D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D78DE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A5CFB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2A04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97E23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148B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8AAAE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1A12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B94FE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CC87F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9620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4F4B6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6247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B471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F412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2D497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9E02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2F"/>
    <w:rsid w:val="001624F6"/>
    <w:rsid w:val="001F242F"/>
    <w:rsid w:val="003041A7"/>
    <w:rsid w:val="003326D1"/>
    <w:rsid w:val="003C383E"/>
    <w:rsid w:val="004F2CE9"/>
    <w:rsid w:val="005146C7"/>
    <w:rsid w:val="006A08A2"/>
    <w:rsid w:val="00707599"/>
    <w:rsid w:val="007A62A8"/>
    <w:rsid w:val="007D3999"/>
    <w:rsid w:val="007E62F4"/>
    <w:rsid w:val="00800E4D"/>
    <w:rsid w:val="008F1328"/>
    <w:rsid w:val="00D9190C"/>
    <w:rsid w:val="00DA74EF"/>
    <w:rsid w:val="00DF0819"/>
    <w:rsid w:val="00FD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5654"/>
  <w15:docId w15:val="{5EFDC532-3734-4D11-9BE4-EFDB36F1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-box">
    <w:name w:val="document_left-box"/>
    <w:basedOn w:val="DefaultParagraphFont"/>
  </w:style>
  <w:style w:type="paragraph" w:customStyle="1" w:styleId="documentsection">
    <w:name w:val="document_section"/>
    <w:basedOn w:val="Normal"/>
  </w:style>
  <w:style w:type="paragraph" w:customStyle="1" w:styleId="documentparagraph">
    <w:name w:val="document_paragraph"/>
    <w:basedOn w:val="Normal"/>
    <w:pPr>
      <w:pBdr>
        <w:top w:val="none" w:sz="0" w:space="10" w:color="auto"/>
      </w:pBdr>
    </w:pPr>
  </w:style>
  <w:style w:type="paragraph" w:customStyle="1" w:styleId="documentname">
    <w:name w:val="document_name"/>
    <w:basedOn w:val="Normal"/>
    <w:pPr>
      <w:spacing w:line="340" w:lineRule="atLeast"/>
    </w:pPr>
    <w:rPr>
      <w:b/>
      <w:bCs/>
      <w:caps/>
      <w:sz w:val="48"/>
      <w:szCs w:val="48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topbordercell">
    <w:name w:val="topbordercell"/>
    <w:basedOn w:val="DefaultParagraphFont"/>
    <w:rPr>
      <w:shd w:val="clear" w:color="auto" w:fill="10657E"/>
    </w:rPr>
  </w:style>
  <w:style w:type="paragraph" w:customStyle="1" w:styleId="mlj3topborder">
    <w:name w:val="mlj3topborder"/>
    <w:basedOn w:val="Normal"/>
    <w:pPr>
      <w:jc w:val="right"/>
    </w:pPr>
    <w:rPr>
      <w:caps/>
      <w:color w:val="FFFFFF"/>
      <w:sz w:val="20"/>
      <w:szCs w:val="20"/>
    </w:rPr>
  </w:style>
  <w:style w:type="character" w:customStyle="1" w:styleId="mlj3topborderCharacter">
    <w:name w:val="mlj3topborder Character"/>
    <w:basedOn w:val="DefaultParagraphFont"/>
    <w:rPr>
      <w:b w:val="0"/>
      <w:bCs w:val="0"/>
      <w:caps/>
      <w:color w:val="FFFFFF"/>
      <w:sz w:val="20"/>
      <w:szCs w:val="20"/>
    </w:rPr>
  </w:style>
  <w:style w:type="table" w:customStyle="1" w:styleId="topBorderTable">
    <w:name w:val="topBorderTable"/>
    <w:basedOn w:val="TableNormal"/>
    <w:tblPr/>
  </w:style>
  <w:style w:type="paragraph" w:customStyle="1" w:styleId="bottomlowborder">
    <w:name w:val="bottomlowborder"/>
    <w:basedOn w:val="Normal"/>
    <w:pPr>
      <w:pBdr>
        <w:top w:val="none" w:sz="0" w:space="5" w:color="auto"/>
        <w:bottom w:val="single" w:sz="8" w:space="0" w:color="000000"/>
      </w:pBdr>
      <w:spacing w:line="20" w:lineRule="atLeast"/>
    </w:pPr>
    <w:rPr>
      <w:sz w:val="2"/>
      <w:szCs w:val="2"/>
    </w:rPr>
  </w:style>
  <w:style w:type="paragraph" w:customStyle="1" w:styleId="topborder">
    <w:name w:val="topborder"/>
    <w:basedOn w:val="Normal"/>
    <w:pPr>
      <w:pBdr>
        <w:top w:val="none" w:sz="0" w:space="5" w:color="auto"/>
        <w:bottom w:val="single" w:sz="8" w:space="0" w:color="000000"/>
      </w:pBdr>
      <w:spacing w:line="20" w:lineRule="atLeast"/>
    </w:pPr>
    <w:rPr>
      <w:vanish/>
      <w:sz w:val="2"/>
      <w:szCs w:val="2"/>
    </w:rPr>
  </w:style>
  <w:style w:type="paragraph" w:customStyle="1" w:styleId="toppadding">
    <w:name w:val="toppadding"/>
    <w:basedOn w:val="Normal"/>
    <w:rPr>
      <w:vanish/>
    </w:rPr>
  </w:style>
  <w:style w:type="paragraph" w:customStyle="1" w:styleId="documentheading">
    <w:name w:val="document_heading"/>
    <w:basedOn w:val="Normal"/>
    <w:rPr>
      <w:b/>
      <w:bCs/>
      <w:sz w:val="36"/>
      <w:szCs w:val="36"/>
    </w:rPr>
  </w:style>
  <w:style w:type="character" w:customStyle="1" w:styleId="documentsectiontitle">
    <w:name w:val="document_sectiontitle"/>
    <w:basedOn w:val="DefaultParagraphFont"/>
    <w:rPr>
      <w:caps/>
      <w:spacing w:val="10"/>
      <w:sz w:val="24"/>
      <w:szCs w:val="24"/>
    </w:rPr>
  </w:style>
  <w:style w:type="paragraph" w:customStyle="1" w:styleId="documentleft-boxsinglecolumn">
    <w:name w:val="document_left-box_singlecolumn"/>
    <w:basedOn w:val="Normal"/>
  </w:style>
  <w:style w:type="paragraph" w:customStyle="1" w:styleId="p">
    <w:name w:val="p"/>
    <w:basedOn w:val="Normal"/>
  </w:style>
  <w:style w:type="paragraph" w:customStyle="1" w:styleId="documentexperienceparagraph">
    <w:name w:val="document_experience_paragraph"/>
    <w:basedOn w:val="Normal"/>
  </w:style>
  <w:style w:type="paragraph" w:customStyle="1" w:styleId="documentexperienceparagraphspacing">
    <w:name w:val="document_experience_paragraphspacing"/>
    <w:basedOn w:val="Normal"/>
    <w:pPr>
      <w:spacing w:line="200" w:lineRule="atLeast"/>
    </w:pPr>
    <w:rPr>
      <w:sz w:val="20"/>
      <w:szCs w:val="20"/>
    </w:rPr>
  </w:style>
  <w:style w:type="character" w:customStyle="1" w:styleId="documentexperienceparagraphspacingCharacter">
    <w:name w:val="document_experience_paragraphspacing Character"/>
    <w:basedOn w:val="DefaultParagraphFont"/>
    <w:rPr>
      <w:sz w:val="20"/>
      <w:szCs w:val="20"/>
    </w:rPr>
  </w:style>
  <w:style w:type="paragraph" w:customStyle="1" w:styleId="documentpaddedline">
    <w:name w:val="document_paddedline"/>
    <w:basedOn w:val="Normal"/>
  </w:style>
  <w:style w:type="character" w:customStyle="1" w:styleId="documenttxtBold">
    <w:name w:val="document_txtBold"/>
    <w:basedOn w:val="DefaultParagraphFont"/>
    <w:rPr>
      <w:b/>
      <w:bCs/>
    </w:rPr>
  </w:style>
  <w:style w:type="character" w:customStyle="1" w:styleId="documentjobdates">
    <w:name w:val="document_jobdates"/>
    <w:basedOn w:val="DefaultParagraphFont"/>
    <w:rPr>
      <w:b w:val="0"/>
      <w:bCs w:val="0"/>
    </w:rPr>
  </w:style>
  <w:style w:type="character" w:customStyle="1" w:styleId="documentcompanyname">
    <w:name w:val="document_companyname"/>
    <w:basedOn w:val="DefaultParagraphFont"/>
    <w:rPr>
      <w:b/>
      <w:bCs/>
    </w:rPr>
  </w:style>
  <w:style w:type="character" w:customStyle="1" w:styleId="documentjobcity">
    <w:name w:val="document_jobcity"/>
    <w:basedOn w:val="DefaultParagraphFont"/>
    <w:rPr>
      <w:b w:val="0"/>
      <w:bCs w:val="0"/>
    </w:rPr>
  </w:style>
  <w:style w:type="character" w:customStyle="1" w:styleId="documentjobstate">
    <w:name w:val="document_jobstate"/>
    <w:basedOn w:val="DefaultParagraphFont"/>
    <w:rPr>
      <w:b w:val="0"/>
      <w:bCs w:val="0"/>
    </w:rPr>
  </w:style>
  <w:style w:type="character" w:customStyle="1" w:styleId="documentjobcountry">
    <w:name w:val="document_jobcountry"/>
    <w:basedOn w:val="DefaultParagraphFont"/>
    <w:rPr>
      <w:b w:val="0"/>
      <w:bCs w:val="0"/>
    </w:rPr>
  </w:style>
  <w:style w:type="paragraph" w:customStyle="1" w:styleId="divdocumentulli">
    <w:name w:val="div_document_ul_li"/>
    <w:basedOn w:val="Normal"/>
  </w:style>
  <w:style w:type="paragraph" w:customStyle="1" w:styleId="left-boxsectionnth-last-child1bottomlowborder">
    <w:name w:val="left-box_section_nth-last-child(1)_bottomlowborder"/>
    <w:basedOn w:val="Normal"/>
    <w:rPr>
      <w:vanish/>
    </w:rPr>
  </w:style>
  <w:style w:type="character" w:customStyle="1" w:styleId="leftboxrightpaddingcell">
    <w:name w:val="leftboxrightpaddingcell"/>
    <w:basedOn w:val="DefaultParagraphFont"/>
  </w:style>
  <w:style w:type="paragraph" w:customStyle="1" w:styleId="leftboxrightpaddingcellParagraph">
    <w:name w:val="leftboxrightpaddingcell Paragraph"/>
    <w:basedOn w:val="Normal"/>
  </w:style>
  <w:style w:type="character" w:customStyle="1" w:styleId="documentright-box">
    <w:name w:val="document_right-box"/>
    <w:basedOn w:val="DefaultParagraphFont"/>
  </w:style>
  <w:style w:type="paragraph" w:customStyle="1" w:styleId="documentright-boxsectionidSECTIONPICT">
    <w:name w:val="document_right-box_section_|id^=SECTION_PICT"/>
    <w:basedOn w:val="Normal"/>
    <w:pPr>
      <w:jc w:val="center"/>
    </w:pPr>
  </w:style>
  <w:style w:type="paragraph" w:customStyle="1" w:styleId="documentparagraphnth-last-child1">
    <w:name w:val="document_paragraph_nth-last-child(1)"/>
    <w:basedOn w:val="Normal"/>
  </w:style>
  <w:style w:type="paragraph" w:customStyle="1" w:styleId="documentprflPic">
    <w:name w:val="document_prflPic"/>
    <w:basedOn w:val="Normal"/>
    <w:pPr>
      <w:jc w:val="center"/>
    </w:pPr>
  </w:style>
  <w:style w:type="paragraph" w:customStyle="1" w:styleId="documentprflPicfield">
    <w:name w:val="document_prflPic_field"/>
    <w:basedOn w:val="Normal"/>
    <w:pPr>
      <w:jc w:val="center"/>
    </w:pPr>
  </w:style>
  <w:style w:type="paragraph" w:customStyle="1" w:styleId="div">
    <w:name w:val="div"/>
    <w:basedOn w:val="Normal"/>
  </w:style>
  <w:style w:type="paragraph" w:customStyle="1" w:styleId="documentright-boxSECTIONCNTC">
    <w:name w:val="document_right-box_SECTION_CNTC"/>
    <w:basedOn w:val="Normal"/>
  </w:style>
  <w:style w:type="paragraph" w:customStyle="1" w:styleId="sectionSECTIONCNTCcntctoppadding">
    <w:name w:val="section_SECTION_CNTC_cntctoppadding"/>
    <w:basedOn w:val="Normal"/>
    <w:rPr>
      <w:vanish/>
    </w:rPr>
  </w:style>
  <w:style w:type="paragraph" w:customStyle="1" w:styleId="documentparagraphPARAGRAPHCNTCnth-last-child1">
    <w:name w:val="document_paragraph_PARAGRAPH_CNTC_nth-last-child(1)"/>
    <w:basedOn w:val="Normal"/>
  </w:style>
  <w:style w:type="paragraph" w:customStyle="1" w:styleId="documentaddress">
    <w:name w:val="document_address"/>
    <w:basedOn w:val="Normal"/>
    <w:pPr>
      <w:spacing w:line="260" w:lineRule="atLeast"/>
    </w:pPr>
    <w:rPr>
      <w:sz w:val="20"/>
      <w:szCs w:val="20"/>
    </w:rPr>
  </w:style>
  <w:style w:type="character" w:customStyle="1" w:styleId="documentaddressadrsDetails">
    <w:name w:val="document_address_adrsDetails"/>
    <w:basedOn w:val="DefaultParagraphFont"/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documentRNArnaphonefield">
    <w:name w:val="document_RNA_rnaphonefield"/>
    <w:basedOn w:val="Normal"/>
  </w:style>
  <w:style w:type="paragraph" w:customStyle="1" w:styleId="documentSECTIONCNTCsectionnotSECTIONALNK">
    <w:name w:val="document_SECTION_CNTC + section_not(.SECTION_ALNK)"/>
    <w:basedOn w:val="Normal"/>
    <w:pPr>
      <w:pBdr>
        <w:top w:val="single" w:sz="8" w:space="24" w:color="000000"/>
      </w:pBdr>
    </w:pPr>
  </w:style>
  <w:style w:type="paragraph" w:customStyle="1" w:styleId="SECTIONCNTCsectionnotalnkSectiontopborder">
    <w:name w:val="SECTION_CNTC + section_not(.alnkSection)_topborder"/>
    <w:basedOn w:val="Normal"/>
  </w:style>
  <w:style w:type="paragraph" w:customStyle="1" w:styleId="SECTIONCNTCsectionnotalnkSectiontoppadding">
    <w:name w:val="SECTION_CNTC + section_not(.alnkSection)_toppadding"/>
    <w:basedOn w:val="Normal"/>
    <w:pPr>
      <w:spacing w:line="480" w:lineRule="atLeast"/>
    </w:pPr>
  </w:style>
  <w:style w:type="paragraph" w:customStyle="1" w:styleId="documentright-boxfirstparagraph">
    <w:name w:val="document_right-box_firstparagraph"/>
    <w:basedOn w:val="Normal"/>
  </w:style>
  <w:style w:type="paragraph" w:customStyle="1" w:styleId="documenteducationparagraph">
    <w:name w:val="document_education_paragraph"/>
    <w:basedOn w:val="Normal"/>
  </w:style>
  <w:style w:type="paragraph" w:customStyle="1" w:styleId="documenteducationparagraphspacing">
    <w:name w:val="document_education_paragraphspacing"/>
    <w:basedOn w:val="Normal"/>
    <w:pPr>
      <w:spacing w:line="200" w:lineRule="atLeast"/>
    </w:pPr>
    <w:rPr>
      <w:sz w:val="20"/>
      <w:szCs w:val="20"/>
    </w:rPr>
  </w:style>
  <w:style w:type="character" w:customStyle="1" w:styleId="documenteducationparagraphspacingCharacter">
    <w:name w:val="document_education_paragraphspacing Character"/>
    <w:basedOn w:val="DefaultParagraphFont"/>
    <w:rPr>
      <w:sz w:val="20"/>
      <w:szCs w:val="20"/>
    </w:rPr>
  </w:style>
  <w:style w:type="character" w:customStyle="1" w:styleId="documentdegree">
    <w:name w:val="document_degree"/>
    <w:basedOn w:val="DefaultParagraphFont"/>
    <w:rPr>
      <w:b w:val="0"/>
      <w:bCs w:val="0"/>
    </w:rPr>
  </w:style>
  <w:style w:type="character" w:customStyle="1" w:styleId="documentprogramline">
    <w:name w:val="document_programline"/>
    <w:basedOn w:val="DefaultParagraphFont"/>
    <w:rPr>
      <w:b w:val="0"/>
      <w:bCs w:val="0"/>
    </w:rPr>
  </w:style>
  <w:style w:type="character" w:customStyle="1" w:styleId="documenteducationjobcity">
    <w:name w:val="document_education_jobcity"/>
    <w:basedOn w:val="DefaultParagraphFont"/>
    <w:rPr>
      <w:b w:val="0"/>
      <w:bCs w:val="0"/>
    </w:rPr>
  </w:style>
  <w:style w:type="character" w:customStyle="1" w:styleId="documenteducationjobstate">
    <w:name w:val="document_education_jobstate"/>
    <w:basedOn w:val="DefaultParagraphFont"/>
    <w:rPr>
      <w:b w:val="0"/>
      <w:bCs w:val="0"/>
    </w:rPr>
  </w:style>
  <w:style w:type="character" w:customStyle="1" w:styleId="documenteducationjobcountry">
    <w:name w:val="document_education_jobcountry"/>
    <w:basedOn w:val="DefaultParagraphFont"/>
    <w:rPr>
      <w:b w:val="0"/>
      <w:bCs w:val="0"/>
    </w:rPr>
  </w:style>
  <w:style w:type="paragraph" w:customStyle="1" w:styleId="documentSECTIONALNKparagraph">
    <w:name w:val="document_SECTION_ALNK_paragraph"/>
    <w:basedOn w:val="Normal"/>
  </w:style>
  <w:style w:type="paragraph" w:customStyle="1" w:styleId="bottomlowborderalnk">
    <w:name w:val="bottomlowborderalnk"/>
    <w:basedOn w:val="Normal"/>
    <w:pPr>
      <w:pBdr>
        <w:top w:val="none" w:sz="0" w:space="5" w:color="auto"/>
        <w:bottom w:val="single" w:sz="8" w:space="0" w:color="000000"/>
      </w:pBdr>
      <w:spacing w:line="20" w:lineRule="atLeast"/>
    </w:pPr>
    <w:rPr>
      <w:sz w:val="2"/>
      <w:szCs w:val="2"/>
    </w:rPr>
  </w:style>
  <w:style w:type="table" w:customStyle="1" w:styleId="documentparentContainer">
    <w:name w:val="document_parentContainer"/>
    <w:basedOn w:val="TableNormal"/>
    <w:tblPr/>
  </w:style>
  <w:style w:type="paragraph" w:customStyle="1" w:styleId="divdocumentlastcontainer">
    <w:name w:val="div_document_lastcontainer"/>
    <w:basedOn w:val="Normal"/>
    <w:pPr>
      <w:pBdr>
        <w:bottom w:val="none" w:sz="0" w:space="30" w:color="auto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Elamaran Jayabarathy</dc:title>
  <dc:creator>Elamaran Jayabarathy</dc:creator>
  <cp:lastModifiedBy>Elamaran Jayabarathy</cp:lastModifiedBy>
  <cp:revision>29</cp:revision>
  <cp:lastPrinted>2021-10-19T06:50:00Z</cp:lastPrinted>
  <dcterms:created xsi:type="dcterms:W3CDTF">2021-10-19T06:32:00Z</dcterms:created>
  <dcterms:modified xsi:type="dcterms:W3CDTF">2021-10-28T16:28:00Z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3b5a378c-b2a5-4b3a-b894-f37d88a74fb6</vt:lpwstr>
  </property>
  <property fmtid="{D5CDD505-2E9C-101B-9397-08002B2CF9AE}" pid="3" name="x1ye=0">
    <vt:lpwstr>OFwAAB+LCAAAAAAABAAUm8VyhFAQRT+IBQ7DEhvcnR3uOvjXh6SyTE2A133vOaFCoiiFfVgcwhAS4hCaoQn+y8AMBLFfGPkiQttkakuRfEXisyOPUZNSJnpns61oS/X7/ShOPDJ0nKumg24SvbY135mfx6fPT9VC8bFgUJYSvTMK69Sp3UCZAUoLEu70p06Ha6TNLWAJ/UAm1IUMZ0PlpsFYmuCKeQpauLdd/ZnWZcWtqkSSUxzqSCl31Vu5xf5</vt:lpwstr>
  </property>
  <property fmtid="{D5CDD505-2E9C-101B-9397-08002B2CF9AE}" pid="4" name="x1ye=1">
    <vt:lpwstr>ox5gB0TkkYQpFjG1j1V3weC/JZU8c0A/8cYrc3jQqmC1O9+dU+LITbvUWO6Y935iS8Ajyq9i4mjpdkSdbSpHRbRujIsZLjHh4Q8XOiZI8u9NWuNHlCVl+jutPPt5l5R/EYeNTsYds/1MpQ8p8wdategh6ru4i6MaCzD5N78QonuRwd+u5SzU/614NjUgootOmIXK11Ye88HsRRyVAIpIlfRow5TVWWumDiuHFSR1Jk0BKrtvX1bfkBw0s5GAgmF</vt:lpwstr>
  </property>
  <property fmtid="{D5CDD505-2E9C-101B-9397-08002B2CF9AE}" pid="5" name="x1ye=10">
    <vt:lpwstr>bZgVGjLP/e6eIFMZxAaaAsQdE82KIDjv8YvGMPE1JGLKwWpPR5YKizN25ddgHpd4XpJPSDYk9+/WSPTTfuukNLnYdgqj9sKDxDCsGwFvIUofoIrnq1TV/NiiTX9nBjHQdJdqVFIvPnSyAZC9oRiQoDC9g4lKQ2IsdgKEocRqzAj4/aLkUSDSHMQusxpQj5C4JlwiLtVnu0QQEdlACHbDomesWO9XooC8iC3zrziereYNGxZ6nDJZgz/WAP30q4x</vt:lpwstr>
  </property>
  <property fmtid="{D5CDD505-2E9C-101B-9397-08002B2CF9AE}" pid="6" name="x1ye=11">
    <vt:lpwstr>52i8zBI+ZX41OCpvaGaCwxQhgPFC2BR3U/puZX8cgvBckboQ9aO31IIZ7kkB+rHqKik2xxZaaxvdm0a+90YXnrDueuSEf4kTvep8Q7H2wr2cbuB8MrmPBlRSAauq/k7IOlX+Y2GGSvkV99eSEX9ZT0zqFQTMOFupP6W48PGlLab6xPca3Q4zYhoXgJoNqW+XVxrMnOtY5tEnp3bF74co/bJFiz9GQBvbSO58j5JbcHa9YwGfiMxdX+XB0mg25bH</vt:lpwstr>
  </property>
  <property fmtid="{D5CDD505-2E9C-101B-9397-08002B2CF9AE}" pid="7" name="x1ye=12">
    <vt:lpwstr>Oho0nHi3tRFBZ1zuUfGEKG1MqxSUlaTQjUbwys7lAzoVdH8jlseTEmrcHh8AD1vjr/YzrMTszfqS2MuE/Fkbfd5GN9vHdodT0PRDe2rqtBk0E8APux8c4VBwxdf84xgr6NFmFqlfB592mr2QU5/Y2H5LRJ/zVAA+8QfpOfgqa62dip94YbYdEKaJ+73+lNE6RWushRBjfwGx/PHG/M01XYNqL2bkgkp0/uiCx2FycBTepxiAVx5xSmRBpZmKyrs</vt:lpwstr>
  </property>
  <property fmtid="{D5CDD505-2E9C-101B-9397-08002B2CF9AE}" pid="8" name="x1ye=13">
    <vt:lpwstr>1CC7d29Eupxh9uGG6gSq653vlySplarD03l50rWsB+0Qbv1owUxryxaYL23dMWJCNclamPOqOcqcDqRzP8pIa6cDMVSwPwhzTuV0rPoJIXByHxGJKlE3SHGjF5EwINDoHibIk2385cqGM7ZN88J4RTtoW82KQDqOb7twYm68WFitstxPA9G3U2OnFwr9VgZy7FxkZ8STM9wzlUhSnb9KFonYTPpjHubrwXkAJLEjGa1F1ze/DsiF6hOxxxbPDFB</vt:lpwstr>
  </property>
  <property fmtid="{D5CDD505-2E9C-101B-9397-08002B2CF9AE}" pid="9" name="x1ye=14">
    <vt:lpwstr>s/zje9eTgcA3W4kydhKE7n+zzyEh58JTXrW58cIY9wjqmrYgyNfqeJwCnRRbCTwVHbH66AO1bH7HFVRgp9UU1CPE5HJyVsheJeX+CQ+FVoUVlorHmLkTeUqnrLuy84eQevwwGu1dV9eXllcl1f1j6MJ/KRAmV4E6TPKaw6KlksRZnnK5XSkqqIl56u37jqzZfvTOx3rUpzveRK6Q+93n24B23rOfv89ZbNsrWfFDo/zBgxFZcLGfuauBUy8f506</vt:lpwstr>
  </property>
  <property fmtid="{D5CDD505-2E9C-101B-9397-08002B2CF9AE}" pid="10" name="x1ye=15">
    <vt:lpwstr>xc13BO9EpaWn2fAZADv3uIIVXPBH4rcPLtdPviHQ8aBBWsyhjP/MJX6LHME6KJfaaPtsOka06hTkYcLGUwgX4cma4X+UJeI1ynfrkqXZun7anBW+px3/DkVeZMeMtM719YZDKp8Jo0RzL2TxtpTZtGJoPY+54/qVeAknE2bqqnWKk4xr8VMMpk3vns/EIfVvptNiB6VWWpNitLFygOCHXq1zcRznD6o1ZbP5XfrGL8dsuWD5DeGbtnyPZAVtebL</vt:lpwstr>
  </property>
  <property fmtid="{D5CDD505-2E9C-101B-9397-08002B2CF9AE}" pid="11" name="x1ye=16">
    <vt:lpwstr>Uw4Js9DHPjXA4pFPlHk5tAn3D/A+R0tQBrV5OtEovvxODbmTl/Yrg5vx4nFC4Im/ScMy6vbxzkCSsWMcD8WaEUPZ19gIyRHP8B5LrL5TddDI8qVRiHEybpKcDWVWJtwO1oB6T6Awca4RRChSePVrGkS4j0GoY452UkS9tLWYWl7NOC2HRsl8M/m00tsVAgAxvNKNGr2DXTxkNC2jcPT4GnLmZN/GH8gVUdswfoh1KAg8iVzTP3oGO35rf8ZzO4C</vt:lpwstr>
  </property>
  <property fmtid="{D5CDD505-2E9C-101B-9397-08002B2CF9AE}" pid="12" name="x1ye=17">
    <vt:lpwstr>JhnY1t12DGYwXaKFwPEnqz+5A0tKi/PMjIJSO0sBUfjkWQG3n9zCszMLH1fUSIu0uxz6KJ2NCCauSkH3uCgaFar4S0wdKY7scu0optCg9R9CctYPimQFBZa3oXSQGPxte5B31l+rdaeXiBK3EPsaTT8DoPdxBvpj1sPO1GLD1d97xGoJBaAJ5/BAh56NC+9nbpADaohEiPbtL2a6vn9G22eLeZ8pdM0Zv/Y6oOubtVgLvunzWwHI4XXmd8U7G6n</vt:lpwstr>
  </property>
  <property fmtid="{D5CDD505-2E9C-101B-9397-08002B2CF9AE}" pid="13" name="x1ye=18">
    <vt:lpwstr>ITsxChNrAilG/dQFEONf7kKXeDfrqp2CYkp9Ybj/JO+KJmvtAlhmkCSgyC8LX8p3hwGMNG4qn2dC78Jg7E5oOh5NjJusgFHCsmeG6hRIyYmzZcDaiNfOrau5xodoJUsxNPv4KVhmTzMrB2NHL0CbouAXXZaDC+MoM510l+IC6ZqB/SokhMpd6nqNLNkiz8XPBPzEMwdJk0ItfVT9oQ4Wn5Dbd22jnESJfli64g7hYtLqvlYO7G109QepB4KASUk</vt:lpwstr>
  </property>
  <property fmtid="{D5CDD505-2E9C-101B-9397-08002B2CF9AE}" pid="14" name="x1ye=19">
    <vt:lpwstr>trKlevsZxLEh8Y8r6MXM0hP6uWtp7PZ50JYDEyleegC0PXcRqSoRgB4URyR7yWHAdxuS3f6gmA+1AvY/O7u2+gYNMJlrV4+jlFjrKUbDGZNH+xIw8uy1LtCbFjWYaOAiVeb9xAOy1xvzsX+fi1ZqTAaHg5i6OQwDbnvrgT1hGXd1EB0/DO5ISUn4/FL9bLk7hbo4dwf8DQRYHcg4+a8h9f/GfkYK8bHk+tDi20u7RDF+l8PUimkUkvJP7wQaWl2</vt:lpwstr>
  </property>
  <property fmtid="{D5CDD505-2E9C-101B-9397-08002B2CF9AE}" pid="15" name="x1ye=2">
    <vt:lpwstr>0Yndytkt5cbylSCtK2hkBkstUU5n6NePU0SgNUWLnbVC4gV5qFfj3AHwwafOOkZXfBFTAtD1rGRa6EQ5uA5PEOAw1TDMqTaL9iYPVx2WUrcsoONNwZk9uYppy5eSC1QGjDKHgPF/D3wVyPu5e+AkmukPYhbd2slDTq/GUUwJ42jLtP8lUw/quti1URM6MeS9DQPjs3skR4I0gACMJNPhnJd0e2DJ+hLKBBnbxW8yiNWwHUDFbAaK6nlAeVoGKRv</vt:lpwstr>
  </property>
  <property fmtid="{D5CDD505-2E9C-101B-9397-08002B2CF9AE}" pid="16" name="x1ye=20">
    <vt:lpwstr>9RjzyhwzHteQa8yfYjEGH11+ME1kBwlx9DvBnDjxoI9ZxstPtLpUwOBCHMuYd+8ZUh5coqDnrSK44bvIYEw26ac8HvvmmWlIaYWoopeH9bKbqq/3NjNlTpHQvbDNZgKc94p1nrPU/pYShx1UDFVINprbbsGP2i+bWMAGfQ7gwYQiX5HokRtqrgilMizFNw7kdS+oxo4HLS99yvj44JYW3L+FabeGEWIWUVJ7Csh4whdStC/nabYGjqqiVvHuW4Q</vt:lpwstr>
  </property>
  <property fmtid="{D5CDD505-2E9C-101B-9397-08002B2CF9AE}" pid="17" name="x1ye=21">
    <vt:lpwstr>sqZYvIq8YE1YbVJ9HJQxbUXscsVLqRrs3g0YYQ5ptfVDIEQjqtzVge5yD2gckW5OAvVvpu2XnfpNxWgoZ9j0+boZUY5HAP33NQuUeuSn+lKAHyK/Vn3MnJhk1nrh+2hXZwRd2EysoD5Hjs0II1xHURi6XzdP0lT+AJc5qbEVHPN1tkzuCYToSn1m53fftW0cgz/iu0ObkVSmMM4t38uoQIEzcZ7zRYLWqoVR+gT65YcPQkRzbHwS4xSrDJvqFwi</vt:lpwstr>
  </property>
  <property fmtid="{D5CDD505-2E9C-101B-9397-08002B2CF9AE}" pid="18" name="x1ye=22">
    <vt:lpwstr>/WQA1wiGe+atrHtwmd2E3n4pePtceVB5BeEhGX+nvnQ3QJ+gHMUQcp9viJCtEctt2W3mHvP5WthllNaLArGcsegz32OPcYcUTSGS46p2Il1jVOfmQrgMjgZqgviLzJ59OwILN89bp9CD4dNqboNzhYURXPYkDN7Z7VjoemPb5Kfr8L1TJ1U5lgSmjBCzGe8z1J7cQmDbbHmaj9AISrzCuC6QefI+3PnrluvTyOlp54bTASLj8MheoOs78YV8Jsl</vt:lpwstr>
  </property>
  <property fmtid="{D5CDD505-2E9C-101B-9397-08002B2CF9AE}" pid="19" name="x1ye=23">
    <vt:lpwstr>l6CS7m5xWczPRAe1I/oJRk9laH7I2jatSJk2Axu3DVATnJXBWoBK+c3vR2f/2oXa3X+ovh7LfpI9HxWLyI8FJTw8TumsFIQP98uGBKKHupmQC8JPBfgfszyWfDrlxPPM27LsQdeBhzFN5xfkxkdcgLRoFsDDoKNcJYjIyEF3t82Z5K1ure/CtwJSc5+F2dJm1IU4pIe0HewsekNgugmg5Xx43E/+FQL4PKc3jTVCBP3fgGSxBGYVcaP0RX6rX08</vt:lpwstr>
  </property>
  <property fmtid="{D5CDD505-2E9C-101B-9397-08002B2CF9AE}" pid="20" name="x1ye=24">
    <vt:lpwstr>eKJGCjRNROLCvRATJ17CpUUjLPwn2Gzg1LgRU/BzTho1ITyEcH3i5aQZlLWZF+jju2IqFACuXhyiH2cfXCkQYGGdSjXIDYWmXiMpGJoqFYJ8AOnzQobpQsUA/of7PPg6W8kNUYNrkXSCJZIr8rGiOBU/B8RXn3EzjIg6JLyQwOrdrh7H+Hv5ZryqoyT/+KBzOufnbrtkY+WHY75BRnlEG8XO2HiiXB9qNM2noDe/ed7bYdRQTphOBiKahbWWURW</vt:lpwstr>
  </property>
  <property fmtid="{D5CDD505-2E9C-101B-9397-08002B2CF9AE}" pid="21" name="x1ye=25">
    <vt:lpwstr>bwNMd0Tjfy4BU3r1D3IJxs8dII5EDq2W6UfZc7AM8DmLqgjx8vUnCU5FhocfKAR+eW9tB/FwGghY1kT6YFK0/mgEtXCdRuEzLx4bWsgDflNwbPIokmAzZLmnyMy2pu1ydjfFTPOldNcaPiyG5ifgMjLlf+Iw+N3lgR7x2vlQBCro/wOwRydqTPNTbFreBA0u93iYF5RfF9coH70IOVO7bWSY8kXJfyR3dxrAVBFkNUGOf9XOJI7jTtnW5QF2Vmj</vt:lpwstr>
  </property>
  <property fmtid="{D5CDD505-2E9C-101B-9397-08002B2CF9AE}" pid="22" name="x1ye=26">
    <vt:lpwstr>UZdIB/8w1GPwb3Za0KgFyxIUKUkp2S5LsUEyYiq0BgmGpdQOp8LrouDGSzjnjh48gzU95UYOaC1cQW0VKg3DwvEMPMpnwwY1mXa2SMjiI/l4qmP9rMkYPcdDw5U4xh+oRhv7EwbxYbz9x38O2EuoBmU8IKDkI7Tq7VV3Cx6RKRkTOOx88q0v2px+jzqu6hKSKwtRrwctkyjISUOYxf9Pt87DAFIrTe9zX/4h0N5jozQOS2GVf+2tHkFz+ZOb3Pi</vt:lpwstr>
  </property>
  <property fmtid="{D5CDD505-2E9C-101B-9397-08002B2CF9AE}" pid="23" name="x1ye=27">
    <vt:lpwstr>vQYhL5KhH2HH6XjjI+tCdSS0ubfpGjkAeQuAhSzQqSU0PmUAI997ZglB0uz25/HJU3poDcvaS1QCst+nlMifRyduL36FpSq4Mfn9T17XBjh+ETpjo7fVk2or2Eo+WEJPyHO6zSUbNUhPfXGPkSu5uaeqbuPemIZZvVbJY/Al3yOtRCn9TgvUTl2X5YIJAWlMDNPTrcWx4n3GwwFWIvvtza3fBHa0R0kF3wuOAnKN+45C1z7kMUVTHt+SEpEME9+</vt:lpwstr>
  </property>
  <property fmtid="{D5CDD505-2E9C-101B-9397-08002B2CF9AE}" pid="24" name="x1ye=28">
    <vt:lpwstr>KQDn1ylZtzul0ZT0jg5oYAP8AUPeMTgEdUdVCsX0crnMcT+iX3NM74+YY1zIXVOb4DLb8oRXzVxK9a5vuGsftOosBUh/T2RbQVuU7vMmAX6DiOTsdjh/PhtBv0a/oUWB+iEhSu2y/4YUaHdjk6/KastMLIlqsfi7LDMKqHaS1LtRSlsaUJ8ftb9lVewjl19iUweLI5BTfYOzuFU3KItTF1vjtPrw3vzk6sw8i05LcqdIfOaSHVUEdpmdojqA6uw</vt:lpwstr>
  </property>
  <property fmtid="{D5CDD505-2E9C-101B-9397-08002B2CF9AE}" pid="25" name="x1ye=29">
    <vt:lpwstr>APoVnY632tvZu+EQHdXPTcWebnrc9VdLVT/dzNCbEB8yhPHCfVWwbwIpOMV4IvnueR7aj9RhRYJxybpRSjvRmv7qVHm2zvIgI+stoYXbBEw5+kARuxJ0PxLadAD5drI6QaA+/Fhk64+5nvoy7VQZVC7XTaD5qXtZQS4s4vkHA+j0KxLBdGhVTsmNWz39pLhKEITU6r/NmaUsgSmA4ajGjq/iERX0kLwjArjYWy9ZYKnqxRWWL7oQV6r38usn41V</vt:lpwstr>
  </property>
  <property fmtid="{D5CDD505-2E9C-101B-9397-08002B2CF9AE}" pid="26" name="x1ye=3">
    <vt:lpwstr>wdWcdcZVvnrWxWc7GQZY9hHJ3pSrD9mfyW2NFgIXv7c+9mVfEWBI/2Aqgxad5CMnN3fG+PfaQBbrthg4rcMp2Ciz83k8FAXB0kbzXdgnKOWfqhmxAyc2tFS+jb6WchdEAQCztRwZ0eP/qok84iKPuyqrgl4XozIwGaxNuzbISsbW2TqWHWqeAz4bKBNnNQQnfkBBtFRj6YuAfobQVSirnFA5vlmx1hfi4VRqT/zHfgMpl0fTMxW4A1obYsHcgZi</vt:lpwstr>
  </property>
  <property fmtid="{D5CDD505-2E9C-101B-9397-08002B2CF9AE}" pid="27" name="x1ye=30">
    <vt:lpwstr>fssKbki+jN8J4ukqAN6sf+lRSBRE4X3pii5ITvNL15OxbbzzMI3eEJ+NcKTeM/xBMHWNVoYB+dozlYAvxhiyHGuVG0ITyg6WIvG536agxFprOzAF9D5+putRjOFOhY4TXQ1ulnRlYVdi1UfJao3Gcf8YQYcOkPZtKtfc34mbRd77r1ZFUF7BC0E2UAxuDsKuP0pSK+NeebGk6Pu1f2U8E9gNCwWVzkbW6Hl5wEUfqaISI8RWNd9wsPM5RGWa7qn</vt:lpwstr>
  </property>
  <property fmtid="{D5CDD505-2E9C-101B-9397-08002B2CF9AE}" pid="28" name="x1ye=31">
    <vt:lpwstr>M+ghJH8DFv05PYkI7BoDIVZbq2zA1l9StlQznH15YOwn0SblcR4eQ23t7wv25IzqNTlk2o9MIqSv7+dta9kRHn2Ih2wVz7ccCn4pm4UDqHZo3ad/x3F915jm17Bsp5tsUwQmeXHJEBOtPbPQDFmt9/76Lsjogkms0VD3m4FpFDvEAueFYPiDwads60W9aQp8eWHOJWWZUzQFkLy4rXnzeXqmrSRmJyPHEvsNfiSXNbojTqP1TUQvpJi2xV9GAZl</vt:lpwstr>
  </property>
  <property fmtid="{D5CDD505-2E9C-101B-9397-08002B2CF9AE}" pid="29" name="x1ye=32">
    <vt:lpwstr>LC/NGUMg7DvmJczFheKrZ5sTUBsrTkjF1NkNHNcNRDInqx6t8OiHr815eMSSo/JUt+voFsITuLtbt7/2YpyCoD+9KA/ibZgp9X2VnyBkRHHgZXHv87I3SwMOUGO1DjCfHztCTIWbeW3tixNIgUDi9VAF3xi6YUyKgB7WTk7bvyUmH8JTxT7neZL+kLZ+W5b5fZKS0B9aw/GOJ+Z80KGitz1caSiPlVOhuHhnZCpLjSPEC1XkU69JZzlMs/KojPJ</vt:lpwstr>
  </property>
  <property fmtid="{D5CDD505-2E9C-101B-9397-08002B2CF9AE}" pid="30" name="x1ye=33">
    <vt:lpwstr>At4GiHlhKY0vrxndHFpaRukumnCI7ostRNCxCscIRxM616yjSzgz7Q96R21vK0GrBWPAHslfweIaf2X1C1XdMY9V/ZyJMVZ6C7Am9mX4QVBoiHuNQm3oC4mHtQdNmglclJHuTSna9cEr70hWixseiVwnVXm+lkFollATNEfz3u4B3ncURO7dHE6U0OR2eE8cXr/sfEFzblhihhv9iRT9jW5Quqj4w8x3J4l2mNcnuw212P4NtrpN3VZqiITMAj4</vt:lpwstr>
  </property>
  <property fmtid="{D5CDD505-2E9C-101B-9397-08002B2CF9AE}" pid="31" name="x1ye=34">
    <vt:lpwstr>VMoX/96132N85OvrdkyPD7//eOzLwV840afeOSl599kiQ/T2PsHokS7A/1gTiBj8Zre4J9arP25FWv1MclwgVmp3yu5TsfUniYHzDVimsKx5/fA3h2kMjHpQ1j0jPv8p/51tvA10vEwKc1ejZAdaoRFnSKeV+AgAYOEmxEQW0Xjsj8H43oJjnTxkNIcuNkod9a/FfZGGO3Yo8VnLlv6MySEIz9ok+mKjbFczzJyMjsHTUJy1C/ZulTkRbxTi6Iz</vt:lpwstr>
  </property>
  <property fmtid="{D5CDD505-2E9C-101B-9397-08002B2CF9AE}" pid="32" name="x1ye=35">
    <vt:lpwstr>1WW1WQZmO7qT3LdH9G4x22DgApUMLOmFQkGQ8HIQDYUrmYdws+RrNq7jNTeeRK7qD0HNEY+OMhpLYv1Pvis4Mtp6k6mVM+6RGCpcLq2tQy/xYSVIxhnHZlFLfnB/7GxZd9R/f3m6beL7prn6ya6AYYwmS1SfJTXC5z2ZOShiTCCSJ3kLnU+YcFWuJtDplVQV19u0S0L9VAFqAybtyCEk51PpFtrBiaSv71L3vtehS1ZlM1C2ijcfuMa+piOIdQP</vt:lpwstr>
  </property>
  <property fmtid="{D5CDD505-2E9C-101B-9397-08002B2CF9AE}" pid="33" name="x1ye=36">
    <vt:lpwstr>+PEis8xkBvosZiflSe07PB/AM9R8hvKdVIXfpxQmyGhOOGdaylS6foNHl4wTko8PJdXPKPzzg4NRrp8CH0oe7T//f3ZQfkaLN5eazm1xKccnc+QkUPjZoQv/RTvTCTd+ozr0OBLuukz5jpZpluSf7/I8TyMh2bbbDQSVD2qy73r+NkdKhl4wqpGdgGFDkX6Kmcte764nk2xVHX8QCqDwPQ104eh6WDdi2TCIt7fJLNAqkq20w1WkFysosfxGQEe</vt:lpwstr>
  </property>
  <property fmtid="{D5CDD505-2E9C-101B-9397-08002B2CF9AE}" pid="34" name="x1ye=37">
    <vt:lpwstr>J8Wd+DGr7Xi2BFse9KHadBc/1lRIh/7AhsbCpLNOoyYb5BLG0/j2Qn9ufcSj/Yh6+0B7RMT35PW15kzzRiWpi7M1yHl8oN0lkFgsWExUrWRozuvm33ZtG938XG8ZMzLHuvMsX06ZqsLottR1nuGB4A9e8JVDe6DwURGENrNr0TqeCUhedoLiofEYwiu9gLsE+NkzUcIACq4f7WRiOgSVjnx9SjZiXBsyxwB6Qe4XUnKf9aVAeA2+ehRSQQCqvJE</vt:lpwstr>
  </property>
  <property fmtid="{D5CDD505-2E9C-101B-9397-08002B2CF9AE}" pid="35" name="x1ye=38">
    <vt:lpwstr>keE0pLU174ATMSFFZi+6ITbytWfDDhsMlahc4CNVSZhVnFTZTg+JkFVdxdq0vmk5fB492ES4zG0Ck2aVXxjnIKW1zFMYwNoaTGMOpEmTeT4z4CMMxJo+K1btuAE/Hg7ophiv3iu7EclElFr8LXpb54aT/v3Ii3OLwg9+f6BIpYG03NRYeelAjdz0NIp/ObF5an4OjnOSK/0JyzUGBohyyfbzMm3ubGioguOKyfsiEUepPy+M1n/C3PrzYqmTkZL</vt:lpwstr>
  </property>
  <property fmtid="{D5CDD505-2E9C-101B-9397-08002B2CF9AE}" pid="36" name="x1ye=39">
    <vt:lpwstr>F8H9HgWiy9iMyJb/vUghcxVENiEFEDrtFjTNueoHfII4FQ/wNXqrrl/iqsKcCQvq23AfR1dxOSblCG4VacK3bv8mUmXvmIS9ZOhYMHEMboWS6rmV73Q0xJkfK3ExPJyTrPAchztJqFmdyV9a2HF0vTxR19xLLOHPRCeHUtsqATEC+mtbi6FJgtJFFCdO+xNbVLxtAvd5Jm/GcOl/veCBnLjkwSCv8iTHe6/62fp12BaCM2Hn9mHjmwoGMM/Zd1I</vt:lpwstr>
  </property>
  <property fmtid="{D5CDD505-2E9C-101B-9397-08002B2CF9AE}" pid="37" name="x1ye=4">
    <vt:lpwstr>Mc8v8FeEB4gvHWrW+Mo5+u4iAnULYmbRDOjYRI4GrQxjPcNPQmnZ4dWCBgqCyBUWaAwoVvmYr7rH2Qnva26MI62JTjivec3ZTDBo5G4uz+wXbFgpSB8tVXlQM+gW4lE+BAfvJx1yxnI/qmVMAe5ocE0y/6mMERhXxi1+16H6B4aRfq19ebN6lk+q7j82fbKWZNgMuhEMzphpp1yPyKVf+93imyRM1L/wNAhBlJTPAbY9PbcibURNSD7Q9xxT3Ki</vt:lpwstr>
  </property>
  <property fmtid="{D5CDD505-2E9C-101B-9397-08002B2CF9AE}" pid="38" name="x1ye=40">
    <vt:lpwstr>Ot0AvrkiGvP0k3cSaQxSOdAi4UFc3BtMYGAuiAK+gKtcMapd//z2aFchMQlsbJFa/syLq/ouSF/Ux9S+JAymhJk44T3QQRI7i7Tn9bcaW8mnyiusmTbc2wEgILp+PoEjcgZQ/arhIguJ5fxwWxCyWLnPXqwOhP1drlXLT2lF40aSN1ILt4e+NxodFpmXmwtPk7E+uTYXldgrKAd+xViXbx9IJNS/jyo5z9tUIRTG+AbWQFEZK9YyB7+W+4Ahfho</vt:lpwstr>
  </property>
  <property fmtid="{D5CDD505-2E9C-101B-9397-08002B2CF9AE}" pid="39" name="x1ye=41">
    <vt:lpwstr>gvHREzlvurcz4fOOLPT8P1gZUknMpz5Wqd/tWXxyJ6lZYVI+Ihwpl/Cm8GCa8N7fJ3WutVXkIbP7xE5pknfG9OPAlrgB2TB7ixzoj6c3J6fVDe422RtUgNehP/ZX4J+2TEys88hV8L/T12lPcz49jrFzso1K5sJRbf4oNA1Y+xdEFpcW65LNQCE/I0sVActmnrjbv1VoTP4zpTEJptVs9EuCzP5y8HazynPBt8l7ACuBl339TOb8bXoYTHINsOF</vt:lpwstr>
  </property>
  <property fmtid="{D5CDD505-2E9C-101B-9397-08002B2CF9AE}" pid="40" name="x1ye=42">
    <vt:lpwstr>N0rJbgeU+Gh+y46Pkyp+HlGWwSoRwLs6Phzgqcu45ITgMhydyrO/viQzaPapcfEC2HnbFTB/8mHkYQmGmkwxT4nK7Y2g97ktgdR7rDxCGsC8NXKROVZTuuArnld07UdbVhOsR2uuUzJK4vdJj0SkBeDpajIV/YpeyCqK8ULsdl/q4ioXzwj66SSp6MP3FHOtaAqHuAWYN/swUzIJhlyW8Iq9KTEFgCn4rL+MisfdQ6e8kAkE7Tb2Lxa2CtD0kDP</vt:lpwstr>
  </property>
  <property fmtid="{D5CDD505-2E9C-101B-9397-08002B2CF9AE}" pid="41" name="x1ye=43">
    <vt:lpwstr>IDPyBrNJeuZYuhjrDdPIhpgB8GeVhnw8UnaKKVgxsSGKwf78pca72doI/OB+9dcQ4WQSyqi7bkxmEonCVJlYIQXEN6ID0C12veH7CBltcHFh7n5vJ0ooazpyiRwi3wLH51r52eE826ffNDicRRXUUo5NdAI/S0pnnjAXOZGI9Q/afBpgb5HOQmDd9rZwOZAjs+LKcqUih9QufnMOnOin/x9BFsowKkV5epP1NOYi8O0TM9BXbKBBjq62hfhLizC</vt:lpwstr>
  </property>
  <property fmtid="{D5CDD505-2E9C-101B-9397-08002B2CF9AE}" pid="42" name="x1ye=44">
    <vt:lpwstr>BI3lWn+/MKCfU1G3NiqRZRSxTjcW7KsJgKGMh1ZZh0vPEPFRcFwOyftTaBAyzuCmqQg74q/mex2Gt6nScBI6nOa5W6QCxYCVYZ8k3rr+rH6VxgT2HEs3NyDVd5gp0eC/6/aMSFcfS1opmPzuVGdvpFXTliHzRy6APNSi5qxz0no2CKPbt2+zOkllJcrZmfsBZI9Yb535jEcss2sGHjiz61R+UNaHwyfG0IvY8EXqwbKkuhhH01oHGEQ14Fdx9Wk</vt:lpwstr>
  </property>
  <property fmtid="{D5CDD505-2E9C-101B-9397-08002B2CF9AE}" pid="43" name="x1ye=45">
    <vt:lpwstr>QT/P0NKRk18RNtn32Dfm4xHFsqTOJNYGfXR53cEvNRqgGp8RPimdinH6yVSG01jOrDeUpcXoWGqSxcValAt+/6A+Nq33P54vhEEmISiz3zcvFxTolc5wBXGPuDHhRTxhL2I5pxXnACVpFQM2c7Q9AejKGfr5zQf8GgRj2itN/OSDvdl4+3iw0ZVUa4m5f3dqfF4W83DIm2L590HUCC2jI+S2dcZmO4h3NhoRV+ALdg5fyAWLE9Dk/5W/i5gSbr0</vt:lpwstr>
  </property>
  <property fmtid="{D5CDD505-2E9C-101B-9397-08002B2CF9AE}" pid="44" name="x1ye=46">
    <vt:lpwstr>4ZkhrhRthVRw1RO7ZbqMMSlwUbO2TwpZPsl3D6SDs/3V1tiEoLDN5R1z2RzMBcZy/7exHhR4d3xP59NjvNjCyKSB46HMD1sHEvxQQc1XJpPWkUEKiNjxguIbXAFiDJ84PrYTgHbTXdZ3TmnmTucI4rafd3mix8sQbwjq2eznTx8JQqIzxAL2zwLJ2GPuKQLFHyXYGs9vRXj2KzDjR/gI+aNaPS6EF8z2oUeIkJpNQupAQGSmDpE5VblZNmpAitF</vt:lpwstr>
  </property>
  <property fmtid="{D5CDD505-2E9C-101B-9397-08002B2CF9AE}" pid="45" name="x1ye=47">
    <vt:lpwstr>U/Fdd7QvKUpXLuWDZlIVqbBLkKVlYoDr+e0vR4peoOT8MRTxrt4qm0V3H8kr+MPmM+5WdNXIDf5CGN29SiWvkcsSP1uC02UDuVT747OqYf9VqIeMkzHdgGLS2j/xoh5gpYqN+kpFL9CyhB9LP3Vwf/fLo3bTYCYTQJCyydlM2iOnWt4egsjJFAJHoOoXfzsfCBoqGQOUpHiyXKrL9g0NeZKMW8Xle1+ElBoib0PBptCyFDJYerg8x0lLJTYAIdn</vt:lpwstr>
  </property>
  <property fmtid="{D5CDD505-2E9C-101B-9397-08002B2CF9AE}" pid="46" name="x1ye=48">
    <vt:lpwstr>w4N39/v7kNu6h+ENL9/UHxCzTsdW0TT2tHlhqL+KZkn9jnw4eiZGcPGWY2DM4eNqHayuyMCd4kYXwI2wzPzqPHF7vap/pkwhLtvInmqZUwi8vSari6rGoIWNwFQc7fEZsg7DTmxMiR6yx2j9TNKRn+KqfIl2Hw4+TsP4NKAULO5SqSEftiflDbXnRqkNc5Xd/gy2V8C6aj+DvE68+ZFHZ3uK853CPkdZp7jE1q0vj3OxGtG+69DD6F3ICJ649LT</vt:lpwstr>
  </property>
  <property fmtid="{D5CDD505-2E9C-101B-9397-08002B2CF9AE}" pid="47" name="x1ye=49">
    <vt:lpwstr>xPPjFyaoYI6DJM26iGVkWpJoRgQ/PdwoFceWjQyhv3hEO4pI15EAoH1QMywFijPvrjrEkNCAZP6CJQd+lahBEZwLJsPJuzsWjkcC8ftua0xKyeKufafcphOInZrd0wgjuAeuEv6RO3xcv5NFLsB3bWPEcC+wYnovnO294APd1QsJv054I5XF0l8JWH1a+U3cE6RNrm6HwkKgkb57es9LPsb7pDpPmmH3oeT9oX91Nu9Db4iwHibcoHSaQSUWvFe</vt:lpwstr>
  </property>
  <property fmtid="{D5CDD505-2E9C-101B-9397-08002B2CF9AE}" pid="48" name="x1ye=5">
    <vt:lpwstr>9Wf3QcUPOivFx/NVQOOsDeokLhM1Y/XCpDszQ/ha1MKw2iWEdCP0iDJz7DUcRJZYwDY6quOrziFbVIJC3iaYsdBdhNgXg/kCHybokbOQstVoOAyZMRDTohwjDiasV/Mp24JHznmmeIudoqFHvuCJ+90KvqMlFiZkteX4k7zzjoKOWikixzMmpk5AKVjNoK0gRLgf1ZI9rX+CczDGimVpw5SMG3isZnZ6LQQztjg/T+FRoiYQ+QDnoFIBfhEGn2f</vt:lpwstr>
  </property>
  <property fmtid="{D5CDD505-2E9C-101B-9397-08002B2CF9AE}" pid="49" name="x1ye=50">
    <vt:lpwstr>ZIRckV2Aw2iLN+HB8KCue4tNSTQzgA9P//VBCFwlemEG207tDgUPAtqcOKe5TtZ29FyLOZTLxJHSnKjrC+ZhNy4PQpjaz/mpAOtBlLCBmHq4l/MiT2rAP9Eyb0sg8HJmwwyRd8FkS6XJ2B9BiKYUmAv74mscesxeAXv01J2n29CO9+8bkAmdw2tIEINvN8tXriY0v4gLCcsJobYPe9f2fH4/mebnd6zfmzX1XPLi7ac0r8e63jmJDa/qMw0D8ck</vt:lpwstr>
  </property>
  <property fmtid="{D5CDD505-2E9C-101B-9397-08002B2CF9AE}" pid="50" name="x1ye=51">
    <vt:lpwstr>SDWhz3z0gRCASnCZQrL5wNQsW5/oMJmRM3Jo49O+MeXFWTpk+u7Zpxf0OsnjhRTzRKQ68dFXb847IvF5TBQmdJyQv5j+Kuy3+y59YKP5CkmqdzomU5+jwhtjs270wEbi3EptV93nXz+02dxqOsP6hMGYbZXvUlxVhQG/4bCk+aDUT8XjNjSpos0LtsHzlHayIlkKnE0O35Co3u7LLikqgTAXAOPyqWaA8uymPnggrrRfFGbBSiaVEpjzR7C1HQQ</vt:lpwstr>
  </property>
  <property fmtid="{D5CDD505-2E9C-101B-9397-08002B2CF9AE}" pid="51" name="x1ye=52">
    <vt:lpwstr>y0i7GmGwaauHIS3/uqWon5fqAKtssKBrWVNZdjnLeycJp7uHsw7NdJbWNrA0Qh/2Z+lnyzmKyTFR6sghdmdATPVu1r1sjh5qbYf9s0aYVoUTjoWMKXqNR6Cw7T+/NqPDb3/lQ9bc38Te1S+4+tcxd8oh0H6ydVXpFpDjXVa49Z36+ij9a3ep9zIYwfwlCIOGUWEceNTVLr39tc50uxY6Ix9Ts+7XymuqLJTt/DYuDDqeHEwVDMfHqRa/abcA38D</vt:lpwstr>
  </property>
  <property fmtid="{D5CDD505-2E9C-101B-9397-08002B2CF9AE}" pid="52" name="x1ye=53">
    <vt:lpwstr>om/TRLITdbpELJQxJZ8JuGaDyNLnB1uErZi5DQxSs5Pjaqvtbqweht31FAkdaOVR7UVBkdr9wLSEiPzE8WGdP4J+1V9zHc7d1xHEYs1mW+TFA43PlnSvW+Hl65PNRuzu15qM+fx3dPMw0my9UDWd6+PZCGC0ouAaETFR4fTnuoxl6eEMxryWrjjAd7Py4n8a7vw1cOIaWMYb0tBR2ViXZB+plCTpjH6waR1mkm+ibJ1+N2BLeKkj8tDOr3LJPAq</vt:lpwstr>
  </property>
  <property fmtid="{D5CDD505-2E9C-101B-9397-08002B2CF9AE}" pid="53" name="x1ye=54">
    <vt:lpwstr>QDSt0Uk0/7pFf0YKMLss/V3dJsntaK3H3T+5NCNga/wh1r8ClG3a5pwwOjS9dqUN490f54kM631duHGqmMzcSQBpwZ0kjhpI8bhzCmZjxj4GO5m5VWnkchsIo8hZ468gzPEBwDjSNMvwmARxHUTzO/Frl33NddbE2n35PNoUv/VGVmpz+WCIaT7QkFBThbiYtyr8G+QD1z2XqdCFNGNb6TqVsauXmtL/P15YwvvAeElncrRyI5hYnrGCx4HKeSv</vt:lpwstr>
  </property>
  <property fmtid="{D5CDD505-2E9C-101B-9397-08002B2CF9AE}" pid="54" name="x1ye=55">
    <vt:lpwstr>l7OffnBUvC2h0qNogcDnY1f0pb11UiqjHmrg2h4AF2q+MxK90OmbNV811e8o94fwzpfum8PkQtxTa3Pyt0N8OAdgUrqXEny6sH5RGxI5QPHBddgdmWXS8mF+yqNiP7UWFlSuibXt9/+24EE2gyCldNTnevnGz1LJLGObkBYauANEjB7cf0+ankgJ9lBSmTTgigLX0elUqegwJ//gVwsjYx9U4Zarxqmam1Suns//R5z5RpT5nq+pBBxT3wgsvag</vt:lpwstr>
  </property>
  <property fmtid="{D5CDD505-2E9C-101B-9397-08002B2CF9AE}" pid="55" name="x1ye=56">
    <vt:lpwstr>1z9f93iGj7Avfqmf3u+32PvJQWs0pSaWjQOOWhHHGfT52iPLow+eQ22wN7B7xObm+7S1GVR6BfdE/b5+9VRlpN4mncXsZQNpTMCarcqK5yO+Fkhr7JqCPh+O5SxgdXA8ukX9+e5uYLBF4Fv7mLW03eLwDky0K4rGmdMbtL7E+HF1gEoetGh0AWAqbVB+Pdd6ip/A7E/4AZ0waiztZzH2NXffC9AWvkdX4r+AQYnAoMb6/1si0HEScnM+zg+LcO9</vt:lpwstr>
  </property>
  <property fmtid="{D5CDD505-2E9C-101B-9397-08002B2CF9AE}" pid="56" name="x1ye=57">
    <vt:lpwstr>30uTFVJao5OgIxVw1E1NGp7a3hNJ0AgCfbikFwqPcGufnSh7mUKUZj86WnTl8sZ33JKLBUODu3n7fQqlHawdOv1LK3w+S+YAMjqnxRIEZtMxFFbvJ6fPdfCnc4rRqeg7N7f1at59jQSMlzZr8o5iKRavVuC3a0zwkGdRV1RzC/F60IXGngy3ZpaOi84pZBuS0H3WLsDdqrHXX/jxNWGHTZ85iyFymQxXTuuFB/73XMjzmAMREOXniSzQTeoiqoa</vt:lpwstr>
  </property>
  <property fmtid="{D5CDD505-2E9C-101B-9397-08002B2CF9AE}" pid="57" name="x1ye=58">
    <vt:lpwstr>R51tegOtnSIzK49xn4wS0i2CORsnF30btsjy/YxrtqjLx/mlXLBWMsKhH+ZPVn9cETBgh4x5aTMhRrsCqqlVZlJtSKeeGr+u7Ysdy5pIwMnJ1pOjehnPe0lvCjBoR+oixmr64ce3geTNnsMJMhhIaATldoDyBFl8A4b6vtILIf7WGZNep5eZi6DBerLoEgpe1F22rtFy639eCw8JVHWT3uSXT7sBGXH5HB6Js+YN3gb+v7jLyCMuFB/gVYbNyke</vt:lpwstr>
  </property>
  <property fmtid="{D5CDD505-2E9C-101B-9397-08002B2CF9AE}" pid="58" name="x1ye=59">
    <vt:lpwstr>Q5OUCm8y9n6bZ8+8Y3niy0V3wC1c8RR68xDQVElzcdlELAADEivs8N5BGBLAVj4GYSCQZVrMmtCALqqDVdSwMu2zm0rRVsWdVIe0s6sR0nNchwg/YLnt6/frL2j3/oZctvyv5lZV4vbgiuR+DPb0cU9NSEJo8xxGgc2sGzpoVUgcykjQK9tu8krQiLzmaq9/NWhXbEMwUYOYCTbBUakvqGhAX5u5ih6RCp9uzwxqNtMTTprcDTQu/kFhiOIV5Cy</vt:lpwstr>
  </property>
  <property fmtid="{D5CDD505-2E9C-101B-9397-08002B2CF9AE}" pid="59" name="x1ye=6">
    <vt:lpwstr>IWFXqkRdRnCBJPOprsMFTNDSacWSTFgfHuc0i85nmgsem/7ZfFa+ytqK+yqWiVFP2lP73o79blU5F+atFc7l8IFkfRmYbrjALB2wYnb0LTHR43ED7Z7q0GWNp2bnVK3vUkFslzq9rfRLmtUqwnPuOlO8VGb0C/ZUEf3iIuKDNFo/ubLFLlN2JvngXRsp+Gj56HkjYjqTVYq8qQfxO6zbdpPsn1Zzg6S2yOS/Aqmmv3jXiaMmPwEfx64i5rCzTQo</vt:lpwstr>
  </property>
  <property fmtid="{D5CDD505-2E9C-101B-9397-08002B2CF9AE}" pid="60" name="x1ye=60">
    <vt:lpwstr>Rc+gTMxfhuW53vFq1BXM9z6L+JhnyIWNCx17ctwwCvqeD1TbpBO1+TAnVNNoSQtyDqSrD4c+DM9fBE9+3JDijHd+MmDpd131t356nLbFSHZ9nHCYEHhPnE/LVJthZaikIoNBdRHoTl9TWsxgVoSY/yWmhFcel+MVYnCbeflejpy7480wEB2XV4c6svAj4+LtKr7fjq31m8t3nHTwDmMN8pCfSsWqXJpKditH92Wy6eMzfSYoVh7MjorT0Eie/Jz</vt:lpwstr>
  </property>
  <property fmtid="{D5CDD505-2E9C-101B-9397-08002B2CF9AE}" pid="61" name="x1ye=61">
    <vt:lpwstr>HanmvxxcOs855Q9B5IhLbFj99EzeoRuWybvY+eekkiTcq8K0llqKZb3GtR3zMPAF0TKRGwDNGBEN/Y52KTbQ6fMUiMKUNRtSfego7zbP9GBEXjH2XhK6XKdSlaYkga9hIugz8dRfhgwNxBA4fnGW7nmDsVBqc/AXjC6Si/rGCEcneXa2ctrpVJeJ82c5ASWHT0i9RSAjchRzSVxIeC+5/asxCynX4IPfWWW8pENmsjJgtm9ryzAtDCSR+OljR5a</vt:lpwstr>
  </property>
  <property fmtid="{D5CDD505-2E9C-101B-9397-08002B2CF9AE}" pid="62" name="x1ye=62">
    <vt:lpwstr>P3wQjr6Kl/ljep6EdZK0niAvIpGHJwv+dHE8CTuEsQIeIdhQo9jBt/gUxeiPeXLmIbPT3L0FWyeVAqes720ftb7FzpHAnJdfUutKRj+piro0uBLNZAxVUyRgts5Sh8z87m+kgikrImWodBuDQyfQEVEpM1Bee+tBGA+0xpa2k5CdcmBTxKL+CGXUt5M7QWp6mZ5g4+kikuRti38Y3guiCWU5m1U71bnNIFUPEo/pES+Ve/qvGDr+WiLbY1iQ6RE</vt:lpwstr>
  </property>
  <property fmtid="{D5CDD505-2E9C-101B-9397-08002B2CF9AE}" pid="63" name="x1ye=63">
    <vt:lpwstr>N0DWT6lPy3Ni8sNFau8tseQrJGUABr080j7a6fZcvIuNGurEGRpHbkfVC4S32a6mphhqbNImZ1Pl94TTdLlySe3Hs5tB4JVt9Ee7U1iZYoOyVe3zI4YcJ1TwtZEdykPnBFYKGiyPV69zZ/HdLVlqKWcHKBZaCK9ypT3wWhz8PFUciMSFSk4XHCrwaPyvsZBQI5ImPvtXDFalrk27sCLBWVcC8HaHzTC1fTFIK610LU/vqPP0y0uKdSWhQ8Eczqy</vt:lpwstr>
  </property>
  <property fmtid="{D5CDD505-2E9C-101B-9397-08002B2CF9AE}" pid="64" name="x1ye=64">
    <vt:lpwstr>fzOE8F86J8kXGUL3603uJ/zUL5X1LWLvfFfzqfvh2CstcwDfGsw7eXh02Fu3crWtq9VdvhWm7dVGwpTCDAQ0+zETQMd+KonxPvBzSFERJV0lGuYzNHAanDOQ4b/jKkm+Pdy7uYa5ocuQtJ3YL4q5ZjRPONNsvgkzEv1K4d6rVT4PbNzdEnLDLbrx5MYj/knz4fQtN/Ucve67hlGLqBquYV/UnvxBOhsTGvjGnI9ZpsNd9sa0R6mhwQE4xzoPjA8</vt:lpwstr>
  </property>
  <property fmtid="{D5CDD505-2E9C-101B-9397-08002B2CF9AE}" pid="65" name="x1ye=65">
    <vt:lpwstr>hV0uHQoy9RkOTw34/gp55z/bH4grnTL2vCpuHOh28FbN0MF/AyTJ+y+vrgXVSeTY5dILemTXRkvo+h09dnDxd3YLvmcm8mZJyMr+Qispf+X5xTBdQny2eh8TwLRAMnXbwNWVFqwZKj3BLfJh5bIfy1wVUA2hCMUqZ1kf/Tmcj+i8B6PRXKqwOWOqGkfze8TGW9Saw17wlNpcvgHQ8+/mMYiKKMnyqYLBgNx5jAjhIZKI292+M5zCSDKJtDRoeVn</vt:lpwstr>
  </property>
  <property fmtid="{D5CDD505-2E9C-101B-9397-08002B2CF9AE}" pid="66" name="x1ye=66">
    <vt:lpwstr>1nYzgQ9fOLaB7BX6se+PmWmq8Zcpp+A/CDz9B2fBIieYX+PLgCbdtTCzSy6PfufJmUxMzrQK+JlDS341OwatEwanzrog9ro7wENaLgI4CHamvlFghTTFHWoyA3kEYbuIXeRwW+Mim5M0PJCKUrccpgI7AdXYyx0BEvOvszEfOla+ScGK/VRR8Nmh7NrV4gtUpV5CR8E8Guv0G8Z2OxMhoj/lVw1tquQlEU/SAKPEDxCtwJbh0Q3F2+/nFTpmCQw</vt:lpwstr>
  </property>
  <property fmtid="{D5CDD505-2E9C-101B-9397-08002B2CF9AE}" pid="67" name="x1ye=67">
    <vt:lpwstr>z5rzZkBPPriGTUeotM3Po70HL415yDwqIpLiKKrW0CYWN9O69gZKxjuJVVqolzxWjSF8lVXQ07aOxvdrtLjGiQMaeiJmIiVZNBU8LAzAFXGxI4+/VoIKS/oJ2mhU49jPaKxxFX/AhD+e2A4yaZJAFuJWmjD/UD27BBdJPeE4CrYdS/IqsZzrifApctEeiakB0MFYyQNWXW5wTwNWbPOLRPDGpG/IZy7H6jRBsXB5wgP0xdadvKZMupcnhukNWqm</vt:lpwstr>
  </property>
  <property fmtid="{D5CDD505-2E9C-101B-9397-08002B2CF9AE}" pid="68" name="x1ye=68">
    <vt:lpwstr>04DR5woOu597Md0qAvmSDZXb170cpnbia+78jEvKqL1qMlrkBAZpW5hyfG1WkbxXBgF6kmIwlJdbmW/mq1KH+CnK2jurYqeUFP/84sf52Ca2vdTxHg4kueDYMK/ldYxLYptNO9EMCKQjXpLXXpZ5ePEn+NtXOKw4k1mhWUDJ0HL0ZjF6+C3kPaDzHercbC+d1huNmiuv7g1h2sSNZi9ZYuRIZC/DdCXEj5isF/j9qJTElQ+D8fNr2ZIMImSFcmv</vt:lpwstr>
  </property>
  <property fmtid="{D5CDD505-2E9C-101B-9397-08002B2CF9AE}" pid="69" name="x1ye=69">
    <vt:lpwstr>bS407M5C9M+M71kUU8Prlmnzxdayre1AppMRvUelwT6VAXALdaT95bzyilutII5jIHvWOVS+kUatzhXmku9vhy0bs9eW+8w0wkjy9oBogamg+XEJtnBIPdcAMlNr5WofxB/OkA9uETZH1OTemFCTYEiqbRl+TPqeqMB+8MdfE1NmF9ve09RblhvF+aD8AcMgjhxaISXMORwyJlUrQQx7bxAGvquUL+hBp5oMdN8g0nfvvuV6F+9kIHnUryDwBJz</vt:lpwstr>
  </property>
  <property fmtid="{D5CDD505-2E9C-101B-9397-08002B2CF9AE}" pid="70" name="x1ye=7">
    <vt:lpwstr>IHNAHJ0yLAsloc95CjF2a73/NNWuI5OA9X78C5azN57E3PfmX4TOeIyrdSkU6hlRPRJMJtEviW1M4JRafXPENtk9IzfyX4rjmewTxd9BTMvVzQUq6Tov7HGfPCQsklb0v1C27RfANUNy/vyCEkyp/WC49iyKA88dLqRmHHYLNsoJpCwzRWXfNUrmvu2L0buQc13uvl8O3sa2OMHLZnTApd2OmeglAJ4/xtbcymqGhRi/7j0gwdLFupNYWv75sI+</vt:lpwstr>
  </property>
  <property fmtid="{D5CDD505-2E9C-101B-9397-08002B2CF9AE}" pid="71" name="x1ye=70">
    <vt:lpwstr>XksM9dyI50haEEOrSxX9Kol9FDmrgjpBgWhKkmuMk1y5oHawr8zdq3l7EeYt7pN/Rm1fF6kckj0tYzqK16UAkVrtXbSvjsP1A+iqpNVggoza/9eott+yFPYhMOMfVeekyxIhbYa/i0n83XD7rsDQDF0+ua9jj188GD4wS4Q67q3zEW7zXEuTBS6llkM3gJtxsF6JdgZR6hYbLW5M2RbuBD8fTz8XPdFXjwAb34a2+A2/dKhGcRNAIA/qLnOX3kp</vt:lpwstr>
  </property>
  <property fmtid="{D5CDD505-2E9C-101B-9397-08002B2CF9AE}" pid="72" name="x1ye=71">
    <vt:lpwstr>NZhULV4obzkct0j6eb7MjDBDlC0XeB7xvLd41GstPPfqdwMj21ds+zelAsHGw324AKAwV3MgzyXiQ1CgHi89bNitwPiVmYrvif+moDqbvuynPfT1l9ljuzSmeTfkeTsGGUo7br1KrR4QpNXjl1r/zXU8ptPrENfmrKLCfzVIupH+ewu5nn9pRvwHOPzCukLGjSen8D8K/L88MJuSgETEvZtTjim9VYbGCaMMASw8Pzibfhi7xlkNfkjz1s7qwz1</vt:lpwstr>
  </property>
  <property fmtid="{D5CDD505-2E9C-101B-9397-08002B2CF9AE}" pid="73" name="x1ye=72">
    <vt:lpwstr>hhb8wENCaHLr2jgLOYWYuCklUEiQXCUTazBQ6vRLTTFUx8dpJfvDW4TTOzrPVbDBmYo9hQXp22kghUt+AtVx+Vw6PH1UNInIl/INUIBXzQ/55VQmZYJLExjTevXtPgDSVdLXmecGfPJv2S5jguHTYprz9I7fuMZ2tENZ9VsLkg5ntfYI6RXvzgauuAcvJyo36kyr4wPqexLg3wi2qSou1ER/VWZGdF82TdNrKCr7ZQEP2bbuLL+R2PFFMoIk+BC</vt:lpwstr>
  </property>
  <property fmtid="{D5CDD505-2E9C-101B-9397-08002B2CF9AE}" pid="74" name="x1ye=73">
    <vt:lpwstr>Zc/TMUHpV9xqHN/EGxoI4ZxRW0Q7nvbCh3JGb+QmU8UMjs5UYCcnCtdEmNWdBhOYkRTF86F3lwA5tao/hN2gxFyFWDWA5n8ubXCbUzFYGdjthCaWF3f1NH5iLaNgH+TKmnXJW2BOWU/RWsTiO/Jb86b+xpPESx0I+axG9ErQjHT/I7w2YivMx01RBAI9dypA8jGsvznXn65FyO1V0Mr60/IB2IWoJsVfYRYL8Bu+UmqekYIqRPOBoNWcLQsyuE1</vt:lpwstr>
  </property>
  <property fmtid="{D5CDD505-2E9C-101B-9397-08002B2CF9AE}" pid="75" name="x1ye=74">
    <vt:lpwstr>Ri9THzaW5ZUngvQe2EGp//xJOB472eWgbcP0nOH/Ytj5kVuJctrNh0qouG9YvNpV8Cx5Af/ffsiepnWT9J1opF2Qdw5qcYEAizFyRkBEy+dXUP7ihdDCe86DmTE0vlnlrWN7afk5H88aiLQfzez+1lVWH8zVslRpQLn1l2iPzybApZvPBIlVy1GE33gkscEuS13B+x5MIs87G1b9kNGj4EQkSQ6fdgCN6yPJfXO+HtHsKt+5l8OdaabbE8vrKI7</vt:lpwstr>
  </property>
  <property fmtid="{D5CDD505-2E9C-101B-9397-08002B2CF9AE}" pid="76" name="x1ye=75">
    <vt:lpwstr>TBXHFsT0O3F9qV7Gb/xhphkB7PumRFl3+xTb6054O3U7UFcp90BUpgoVtP3ofs6H0KC0eBO+8Bj7DzPzV5zteTzneqfv5SosRnRLUGAbgS2VC39SQCZtRW/j7//KJ6znanJRHaBYEHiLVQlT+23GSwarQoVE5Z7fNJByIlu84ZKKZbf9HTYNsKTxTSx7KyjcoBBHRuLFdQXNEYRiq26QrcMtQbE+BluxN9XFEE7+EFhiXyxwQc7crzixjSYauxq</vt:lpwstr>
  </property>
  <property fmtid="{D5CDD505-2E9C-101B-9397-08002B2CF9AE}" pid="77" name="x1ye=76">
    <vt:lpwstr>PF22nUFn/O2gmV9vkK3EpuFjNxSZRPU5fXH7Qi9g9/FhuB4KzH74uEvoGUxk8gd9xqnY6X3SZF9Ra5NNIrr2usp0wtz6urTbM5ymKBh/0m9TTqukUJHXoraN/+RWY7Grdmmon9agsI2lmnw4R591nzN6OkvcNO/vyyf7WJR8z5mzUplYPkpxhuh79OblCco9rMRYrXLA8MFA72DLn/scFfDwKfr8MJl4RVpD4uGuKXL5MDtUsbWZlnH6urB1QWY</vt:lpwstr>
  </property>
  <property fmtid="{D5CDD505-2E9C-101B-9397-08002B2CF9AE}" pid="78" name="x1ye=77">
    <vt:lpwstr>0+SzgYye9N77irgTnTbP507x6qH5NUxUWFxl3PmrSSluSMsMLlNvihFynaXfAxbxhmEaRUpi2t+19FGxryrRG70CqGhiSOhRud2zoPIIU7lUDUc3o/pU8zpG5vhydMmXXie9AMRuOhBB63wm3FC3hTQfFxLEZgkSzKbkMHYIkrm9NZykA2bOgYSNRaILtz8Mmol/rB/x+HyofeAyslnNrBXs3GefaLeIMNpIduLdYTfWu2i59g97+4foP3RzyS8</vt:lpwstr>
  </property>
  <property fmtid="{D5CDD505-2E9C-101B-9397-08002B2CF9AE}" pid="79" name="x1ye=78">
    <vt:lpwstr>/kfaiMRQc+Iw1Jlw9gQVBXeES7k+RDR66UgeVW44WaL8BZq/PMvrB4RO3w5zI/hZAb4IXp/PPpC0AQu9b4TIUfHFKHcwTfudGg0WQsKCVBZyysnGUy/1S+fm3nbF42iLRPIAVHU7izRUeeEfE4ROMvaTUkalcr9+bX6vi8Hqj3Gpi65zlHMldgmTQMTMjoknR42z43qTGOnrJBinyLDxmNrvbTXLbBUWfVab4WVvKkCK392F+glbwrOnP204ys8</vt:lpwstr>
  </property>
  <property fmtid="{D5CDD505-2E9C-101B-9397-08002B2CF9AE}" pid="80" name="x1ye=79">
    <vt:lpwstr>OF/rxQWiTRpvXD5B563MCQuUGYwDAhv4rvAplO20DSZg+tLdt5ZRKdM/rv4p0gUsXQ1rfb06S085nJ1yFCU0GvpWalOYX7XIkx/FgodNzIYJYJU6QtGu196IgcfmJNutlq3A1HymPTDyIt1qkVW/tS8NitkYJcRxm+rmjIxAJXEu3ygRQjRmTnqJfco3vhVd7L0SUuTUVWyy8bKXxSXu8bF/einqSD0CrvrOVUEZQrKI4ISjTPM+Q6dFbRz7gMc</vt:lpwstr>
  </property>
  <property fmtid="{D5CDD505-2E9C-101B-9397-08002B2CF9AE}" pid="81" name="x1ye=8">
    <vt:lpwstr>OEu6UIRjT1tu4OarhzjYP6nlwyQV9im1JREA31vpK+ehPkFmAL+IyHbFO7gfDDiY3xyZdGZqlmZo9332tW9HN/bTiNHY2czisJw/W5Ic7yVt2MyFWwSN6kYsKJyLUByuM9l/B/hgfLX0H/bkYNvfPtfZP/pvN4auYuHu/fXpMNCpqPf4DwTrDxCNyKLwsUUV+AbJIRpf2xRa9iMNFdE80NDbhgtj53he52B49N1+KQicRqJ1kP2OwSqKfmbi0iS</vt:lpwstr>
  </property>
  <property fmtid="{D5CDD505-2E9C-101B-9397-08002B2CF9AE}" pid="82" name="x1ye=80">
    <vt:lpwstr>97yFo4fQeZ7EmcL61H8Ib1lmrT8u8aYqG67htBVOFqjYhyJ29CfZkad18IyKCTHa71X7IZtLiEcK1CTlqa+SJkKbcz9lm3UAxxdcKObBxXD32q2HwH0ykvGNKUi7DQSmyy4ZNy9QrcnN0W9XekevSqxleqSltcWiswRs4nnKMme09uxnBHVcQibmbkDZKBblTJPJ6/khsPPR6n/LvttvtXaPFAIjofAJOnDMZzAfxK6eciLLSpxovpnuhhczorY</vt:lpwstr>
  </property>
  <property fmtid="{D5CDD505-2E9C-101B-9397-08002B2CF9AE}" pid="83" name="x1ye=81">
    <vt:lpwstr>WbnOXO6xCmxLJH6z6HiKgnLi9FbURrDJcSJ45KKASs2F1Hxoyg+PvDXkXhiJTaaSV0ToxLX9Hu9jjj3F9koMZbT2856ljgpii+Tw7L/JsKVrf1cZDx1bodp9t+fDER11PWizJhdIXAUxf07rjurjulr4rsvaMeUXySWHzD/a0Jml08rP9+udQ3P7TPTJiVi3XEtanT35UR/rfVRrufgAuNwTeMAiNZwk0RDFX+rfWx6gCz+7VsSTpFnwmax9kw2</vt:lpwstr>
  </property>
  <property fmtid="{D5CDD505-2E9C-101B-9397-08002B2CF9AE}" pid="84" name="x1ye=82">
    <vt:lpwstr>dNgVaeHeRWsEFYLsWQwpQL1n4RFJx4JMr/Kst68Bmz7PfTdYus0AiDrKQy6ienELCe6i/kiztkbHwq6o78y2wqE+62bwjIuAjfohJ+UmgAgtdhM+BqshHxOLRfwGamrkprId4XQySC6gi7LIUVLKlagEpGgr6VFKb4l2C9TlGFJgigV2W8FwSqApTUtZ5IqIM313v3ALjgBXIXjQ5dLG9+/fIuKww7Rm0rPgW/iLYEoDxOH+eZhl1osFz8ruRhk</vt:lpwstr>
  </property>
  <property fmtid="{D5CDD505-2E9C-101B-9397-08002B2CF9AE}" pid="85" name="x1ye=83">
    <vt:lpwstr>RpcfJQPb4x6BUQ0ND/hlCuH2x5xxhv974Iex1SkWmQUqAqTEZUSF0qaU//mmibUdJVhcmI0x+jaAUgItCAHcdocPOjGPjpNqoFIaCaV622T1Etfx02zIpV8ySPMZ6by1N/nnAuT3RQ7Si4eP0Iw8c34kH7l6TebL6EK6H1aNp3RySYVCSzUKvafVNnGJEmRfhy6dOaTKSdbSd45e+5DkIjHR3N3DXIWQOkck6Vh4ztQMQi8eHHbk3aRYRMcfhqb</vt:lpwstr>
  </property>
  <property fmtid="{D5CDD505-2E9C-101B-9397-08002B2CF9AE}" pid="86" name="x1ye=84">
    <vt:lpwstr>b1nH85di7A6Ds75ayeqiGqAddeYjgb5OZC4tiFDCWtlt19LJViGDw7C5g746cCiX1QBxkpEl5Rci0VA0pSxUBpT+OfGKeqE9uC+nJ/gIaFSj+AQriiUmyJv01QECiLAAQJMhzH2DuLoWQsgvuXYMGeuGVKk5TgTfiOsz2ZSp15s7dDxQ5Cy3Xc72ccRVeBa/kkiE2ornqDDeThD5TekCSSpCfX3FKp6PXn2q9k59gisgq7qsDN/KF6O+u+UV7C8</vt:lpwstr>
  </property>
  <property fmtid="{D5CDD505-2E9C-101B-9397-08002B2CF9AE}" pid="87" name="x1ye=85">
    <vt:lpwstr>VZCWKR5cIPvxFvZYUvCEIDs4uPQhR9741Y5IoRRy2OYv3ptuYR09fiYTZQnRbe+nZqqLzUz4kIJtYFRHd6oAEFSHskk42/BXwVe7G7+DY+/VxkuDv0cI9eqHsFLXJpt2Zilv1iL4oe4d2370gcVMm3Vlokn3lKjnNKaKkNaBztNjLaA8GAK33cNaqHaQE8kcg3F5VYXrK43FDD7Fz4IkpuYXy+xW+hxy6fp5QEKV5h1i4d+YALcqN2nCscwj2BA</vt:lpwstr>
  </property>
  <property fmtid="{D5CDD505-2E9C-101B-9397-08002B2CF9AE}" pid="88" name="x1ye=86">
    <vt:lpwstr>UHuDGXtZqvSaJFGKq2+mwdvX4VcegSscbvhG1PeXp0G27BEwdEXPlR9eSM94ufCliJ4eGNpa+JqrWPtWywWOTs9tw0xnlTeCdOwN4MMMRUX1dMki3aCoFfQQ+fErTo4sQwEehwvxZS6PdjnnbQG3mCrPgGnU4oW5+QFYOUksFdYcHBhpFPou9ychFA+PJNhcuS6vTt58fVxtaPn+u0Wj6PN/BSeedEwzfV1+YX+oHOFmB7fGsfHzIGhMxGkjVS7</vt:lpwstr>
  </property>
  <property fmtid="{D5CDD505-2E9C-101B-9397-08002B2CF9AE}" pid="89" name="x1ye=87">
    <vt:lpwstr>GUi8qu5G0RM/YlZJKNb3LYGeUB9ASYEJjTJ2ggO+NzRGaSS+0YdOa/2uJfAjqLMp0YQHhxN0sei9VOabCrEfGV7a4Dr7Zc3rNj6MNrDhmnCN72ugVwO8Kz9UQbO7FrFRz2kkR7tuQxQ4TRhtg76GbsAV56GlKGE8OlafH/OFZGkEsXaIbOSF6ZT443idsInMCteI+mVId/bh5TQvzsDuu8h21xwckwjrFAv4T7zIwaoNdN+eIbcm1GwCuAC8yfi</vt:lpwstr>
  </property>
  <property fmtid="{D5CDD505-2E9C-101B-9397-08002B2CF9AE}" pid="90" name="x1ye=88">
    <vt:lpwstr>S/j4jOJlE6tQyS80V5qdCgh1tYJXc2/JQU10zo1+x7NWvUANZfe4DFO5klTg/QW2rdUfSSz/Xssw6r5qaSy9QXSplAGnng0RIRi3utL4RGprHgnUcvS7mWYd5L9s2Nm/jkiYDqi69fT7X3i+0+R43okHzieVzuwjIkXHUcZkN15VT1mvj5pofke2ZcvoKi4AouqPoiTRhyPPUAK4ovz6P93m+2m2oZ5qi3dJ+9YbZSzsdNuWELJYpn0XfLUxNxS</vt:lpwstr>
  </property>
  <property fmtid="{D5CDD505-2E9C-101B-9397-08002B2CF9AE}" pid="91" name="x1ye=89">
    <vt:lpwstr>ozexUoLdOCxTBLB3yUwatNhZ8Z2LrcjifiXy72oc6DYUaQbQ0KcgRYKZZwURxBeNJdv6xe41ERDP4dEb2UGiufDYstA/+nO0SlWo2Vxwisj+MiDNLmIP27Yi/u/qliYx+x0Q4Di58uzSVHJv2XaAvW4xaN7HpncyKyMLE8EEoXjdlnmnM2jhxuZ0tdDshEFaxNFkkpluRhUih4Saud21goCvyAOrwgY9yUr9RS7bBXg5kShuNwqmNvZKK4y3Pxi</vt:lpwstr>
  </property>
  <property fmtid="{D5CDD505-2E9C-101B-9397-08002B2CF9AE}" pid="92" name="x1ye=9">
    <vt:lpwstr>FCQiP4datTF1yKh/NvuhDvhK1YTLqe7d9FC2L7++hzbl1qeqzeM2TS4xvEd75PDidA7oK5hVkKimP8XGDtLgl3LgnrXIUzU/qggEFFWI0R9Ksev3unTfkZxfDx0+fKpOnv2z/jbDlV/ukqI0BsCZg9826DOyQuYR7YJcAcivbDsih9jsmmFmTAyOcyJJ48kyB/QI5oygOWSx76w2RD8ygGpq9QfV+0NkzAzGpmH/6T7zWpcsVU3LD+0rw0uP1Ga</vt:lpwstr>
  </property>
  <property fmtid="{D5CDD505-2E9C-101B-9397-08002B2CF9AE}" pid="93" name="x1ye=90">
    <vt:lpwstr>dzayBSSqtiEaBJ+urWKHcEZN46+Xffa9TH8qHUmYbrsybGdFICoGkdqGlisle2PTKYE5aaj5q+cEl0A3GkhoayyNp/G1aKoWcWjXMF+zMD1HJFGXO0mPNsw3XojHFExNByXRqsB3jfn2l5TZtG9hCFnfFl5UOQMOiqvkN2MaersFQO0df9E8WwSGGaeYzQb5YsI/GTYhUFR74KsSgbPrOtmo/QrOvhlwLu6v5CCKa0LJdhv6gYyNSH+U4kb9+Uo</vt:lpwstr>
  </property>
  <property fmtid="{D5CDD505-2E9C-101B-9397-08002B2CF9AE}" pid="94" name="x1ye=91">
    <vt:lpwstr>s2ZXNp4pLgv3EfhY+6VHB2d4uYr4SBEMam5nLaLKSj/I8MEFHZVjIND7imdfWIKEwrx79YrMdW8MjZbs01OwVQqnr902fxaT5ph8TRpmFkOg8XwxqR3wdczqWYYMKV+qhKp7rxALdFJLmZ76djgmDTE/AOE7XN2JvnoKm6CL6IJR1fgX1z++2+isS6qkNeoott48EB5s+twlUZCfHukwpDVpeBfS3Enz11XnRMfDVYsfyX7x7cSwhuSwwiXJUqd</vt:lpwstr>
  </property>
  <property fmtid="{D5CDD505-2E9C-101B-9397-08002B2CF9AE}" pid="95" name="x1ye=92">
    <vt:lpwstr>M1+5Urmf6JPbQsEr/mmN6LvtRZ0K6NTOy/oUYRVR+Tc3GE09x5hLBFRslDbk7AxxWpfl6dJnwIAJHOO3bUBnp9gSxI3FfrvgerkgYS/3JP1SAA+tu5Hyk9IzxhnwU/6wpVGarUAHZmMV8SawthIpuPdbTvEyI9Ropuvuo/1NiqJRhBTSteRtrCtrN/fp08eJuVE9jZ0Vf0xy0OMoMCur8dyUyz9sHsZY+dZyVi08fdf0bOtdmtTrud0jE/V7uzb</vt:lpwstr>
  </property>
  <property fmtid="{D5CDD505-2E9C-101B-9397-08002B2CF9AE}" pid="96" name="x1ye=93">
    <vt:lpwstr>1WwjDRJIuCZ58A7GzJGCEAJgW/KxBv1gXMC+IA5jcmvdYv8LHr22POTge9jeYXIWWNqSr1j2U/S+vYAq7SnX9WANlfnFaAq7JRBR1QB3tWx77NpIsay7bRUbx91cU5t87fNMIikY59jjMihUQ+KbLHbe1m0FCZP379x/utCUxOFwAAA==</vt:lpwstr>
  </property>
</Properties>
</file>